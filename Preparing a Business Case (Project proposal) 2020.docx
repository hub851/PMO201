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50C88" w14:textId="7008DA35" w:rsidR="00177C81" w:rsidRPr="008B02B4" w:rsidRDefault="00177C81" w:rsidP="00F566D3">
      <w:pPr>
        <w:widowControl w:val="0"/>
        <w:autoSpaceDE w:val="0"/>
        <w:autoSpaceDN w:val="0"/>
        <w:adjustRightInd w:val="0"/>
        <w:jc w:val="center"/>
        <w:rPr>
          <w:rFonts w:ascii="Arial" w:hAnsi="Arial" w:cs="Arial"/>
          <w:b/>
          <w:sz w:val="28"/>
          <w:szCs w:val="28"/>
        </w:rPr>
      </w:pPr>
      <w:r w:rsidRPr="008B02B4">
        <w:rPr>
          <w:rFonts w:ascii="Arial" w:hAnsi="Arial" w:cs="Arial"/>
          <w:b/>
          <w:sz w:val="28"/>
          <w:szCs w:val="28"/>
        </w:rPr>
        <w:t>Preparing a Business Case</w:t>
      </w:r>
      <w:r w:rsidR="0032587F">
        <w:rPr>
          <w:rFonts w:ascii="Arial" w:hAnsi="Arial" w:cs="Arial"/>
          <w:b/>
          <w:sz w:val="28"/>
          <w:szCs w:val="28"/>
        </w:rPr>
        <w:t xml:space="preserve"> / Project Proposal</w:t>
      </w:r>
    </w:p>
    <w:p w14:paraId="4CE5461F" w14:textId="77777777" w:rsidR="001676D6" w:rsidRPr="008A31A2" w:rsidRDefault="001676D6" w:rsidP="001676D6">
      <w:pPr>
        <w:widowControl w:val="0"/>
        <w:autoSpaceDE w:val="0"/>
        <w:autoSpaceDN w:val="0"/>
        <w:adjustRightInd w:val="0"/>
        <w:rPr>
          <w:rFonts w:ascii="Arial" w:hAnsi="Arial" w:cs="Arial"/>
        </w:rPr>
      </w:pPr>
    </w:p>
    <w:p w14:paraId="75FEA64E" w14:textId="45B23E32" w:rsidR="00177C81" w:rsidRDefault="009471D2" w:rsidP="001676D6">
      <w:pPr>
        <w:widowControl w:val="0"/>
        <w:autoSpaceDE w:val="0"/>
        <w:autoSpaceDN w:val="0"/>
        <w:adjustRightInd w:val="0"/>
        <w:rPr>
          <w:rFonts w:ascii="Arial" w:hAnsi="Arial" w:cs="Arial"/>
        </w:rPr>
      </w:pPr>
      <w:r>
        <w:rPr>
          <w:rFonts w:ascii="Arial" w:hAnsi="Arial" w:cs="Arial"/>
        </w:rPr>
        <w:t xml:space="preserve">This assignment is worth </w:t>
      </w:r>
      <w:r w:rsidR="0027582C">
        <w:rPr>
          <w:rFonts w:ascii="Arial" w:hAnsi="Arial" w:cs="Arial"/>
        </w:rPr>
        <w:t>1</w:t>
      </w:r>
      <w:r w:rsidR="00D669DD">
        <w:rPr>
          <w:rFonts w:ascii="Arial" w:hAnsi="Arial" w:cs="Arial"/>
        </w:rPr>
        <w:t>5</w:t>
      </w:r>
      <w:r w:rsidR="00177C81" w:rsidRPr="008A31A2">
        <w:rPr>
          <w:rFonts w:ascii="Arial" w:hAnsi="Arial" w:cs="Arial"/>
        </w:rPr>
        <w:t xml:space="preserve">% </w:t>
      </w:r>
      <w:r w:rsidR="00D669DD">
        <w:rPr>
          <w:rFonts w:ascii="Arial" w:hAnsi="Arial" w:cs="Arial"/>
        </w:rPr>
        <w:t xml:space="preserve"> (12% the report, 3% the milestones) </w:t>
      </w:r>
      <w:r w:rsidR="00177C81" w:rsidRPr="008A31A2">
        <w:rPr>
          <w:rFonts w:ascii="Arial" w:hAnsi="Arial" w:cs="Arial"/>
        </w:rPr>
        <w:t>of your total grade</w:t>
      </w:r>
      <w:r w:rsidR="00B2286C">
        <w:rPr>
          <w:rFonts w:ascii="Arial" w:hAnsi="Arial" w:cs="Arial"/>
        </w:rPr>
        <w:t xml:space="preserve"> </w:t>
      </w:r>
      <w:r w:rsidR="00177C81" w:rsidRPr="008A31A2">
        <w:rPr>
          <w:rFonts w:ascii="Arial" w:hAnsi="Arial" w:cs="Arial"/>
        </w:rPr>
        <w:t>.</w:t>
      </w:r>
    </w:p>
    <w:p w14:paraId="7CFBF142" w14:textId="77777777" w:rsidR="00E52C93" w:rsidRPr="008A31A2" w:rsidRDefault="00E52C93" w:rsidP="001676D6">
      <w:pPr>
        <w:widowControl w:val="0"/>
        <w:autoSpaceDE w:val="0"/>
        <w:autoSpaceDN w:val="0"/>
        <w:adjustRightInd w:val="0"/>
        <w:rPr>
          <w:rFonts w:ascii="Arial" w:hAnsi="Arial" w:cs="Arial"/>
        </w:rPr>
      </w:pPr>
    </w:p>
    <w:p w14:paraId="090FE7B6" w14:textId="5DB6C4E8" w:rsidR="005144C3" w:rsidRDefault="005144C3" w:rsidP="003B39F1">
      <w:pPr>
        <w:pStyle w:val="ListParagraph"/>
        <w:widowControl w:val="0"/>
        <w:numPr>
          <w:ilvl w:val="0"/>
          <w:numId w:val="15"/>
        </w:numPr>
        <w:autoSpaceDE w:val="0"/>
        <w:autoSpaceDN w:val="0"/>
        <w:adjustRightInd w:val="0"/>
        <w:rPr>
          <w:rFonts w:ascii="Arial" w:hAnsi="Arial" w:cs="Arial"/>
        </w:rPr>
      </w:pPr>
      <w:r>
        <w:rPr>
          <w:rFonts w:ascii="Arial" w:hAnsi="Arial" w:cs="Arial"/>
        </w:rPr>
        <w:t xml:space="preserve">Due Date: </w:t>
      </w:r>
      <w:r w:rsidR="002B0D70">
        <w:rPr>
          <w:rFonts w:ascii="Arial" w:hAnsi="Arial" w:cs="Arial"/>
        </w:rPr>
        <w:t>Friday</w:t>
      </w:r>
      <w:r w:rsidR="0032587F">
        <w:rPr>
          <w:rFonts w:ascii="Arial" w:hAnsi="Arial" w:cs="Arial"/>
        </w:rPr>
        <w:t xml:space="preserve">, </w:t>
      </w:r>
      <w:r w:rsidR="009471D2">
        <w:rPr>
          <w:rFonts w:ascii="Arial" w:hAnsi="Arial" w:cs="Arial"/>
        </w:rPr>
        <w:t xml:space="preserve">(Week </w:t>
      </w:r>
      <w:r w:rsidR="002B0D70">
        <w:rPr>
          <w:rFonts w:ascii="Arial" w:hAnsi="Arial" w:cs="Arial"/>
        </w:rPr>
        <w:t>4</w:t>
      </w:r>
      <w:r>
        <w:rPr>
          <w:rFonts w:ascii="Arial" w:hAnsi="Arial" w:cs="Arial"/>
        </w:rPr>
        <w:t>) by 5:00 pm (Darwin time)</w:t>
      </w:r>
    </w:p>
    <w:p w14:paraId="18ACF471" w14:textId="76DD9907" w:rsidR="00177C81" w:rsidRDefault="00177C81" w:rsidP="00E3123B">
      <w:pPr>
        <w:pStyle w:val="ListParagraph"/>
        <w:widowControl w:val="0"/>
        <w:numPr>
          <w:ilvl w:val="0"/>
          <w:numId w:val="15"/>
        </w:numPr>
        <w:autoSpaceDE w:val="0"/>
        <w:autoSpaceDN w:val="0"/>
        <w:adjustRightInd w:val="0"/>
        <w:rPr>
          <w:rFonts w:ascii="Arial" w:hAnsi="Arial" w:cs="Arial"/>
        </w:rPr>
      </w:pPr>
      <w:r w:rsidRPr="00E3123B">
        <w:rPr>
          <w:rFonts w:ascii="Arial" w:hAnsi="Arial" w:cs="Arial"/>
        </w:rPr>
        <w:t>Word limit: Max</w:t>
      </w:r>
      <w:r w:rsidR="00ED4C95" w:rsidRPr="00E3123B">
        <w:rPr>
          <w:rFonts w:ascii="Arial" w:hAnsi="Arial" w:cs="Arial"/>
        </w:rPr>
        <w:t>imum</w:t>
      </w:r>
      <w:r w:rsidRPr="00E3123B">
        <w:rPr>
          <w:rFonts w:ascii="Arial" w:hAnsi="Arial" w:cs="Arial"/>
        </w:rPr>
        <w:t xml:space="preserve"> 2000 words</w:t>
      </w:r>
      <w:r w:rsidR="00926ED7">
        <w:rPr>
          <w:rFonts w:ascii="Arial" w:hAnsi="Arial" w:cs="Arial"/>
        </w:rPr>
        <w:t xml:space="preserve"> (excluding the Appendix and Table of Contents)</w:t>
      </w:r>
    </w:p>
    <w:p w14:paraId="3ED5BB1A" w14:textId="77777777" w:rsidR="003B39F1" w:rsidRPr="00891698" w:rsidRDefault="003B39F1" w:rsidP="003B39F1">
      <w:pPr>
        <w:pStyle w:val="ListParagraph"/>
        <w:widowControl w:val="0"/>
        <w:numPr>
          <w:ilvl w:val="0"/>
          <w:numId w:val="15"/>
        </w:numPr>
        <w:autoSpaceDE w:val="0"/>
        <w:autoSpaceDN w:val="0"/>
        <w:adjustRightInd w:val="0"/>
        <w:rPr>
          <w:rFonts w:ascii="Arial" w:hAnsi="Arial" w:cs="Arial"/>
          <w:sz w:val="22"/>
          <w:szCs w:val="22"/>
        </w:rPr>
      </w:pPr>
      <w:r w:rsidRPr="00891698">
        <w:rPr>
          <w:rFonts w:ascii="Arial" w:hAnsi="Arial" w:cs="Arial"/>
          <w:sz w:val="22"/>
          <w:szCs w:val="22"/>
        </w:rPr>
        <w:t xml:space="preserve">Submission: </w:t>
      </w:r>
    </w:p>
    <w:p w14:paraId="28779B67" w14:textId="5916A5A3" w:rsidR="003B39F1" w:rsidRPr="00891698" w:rsidRDefault="003B39F1" w:rsidP="003B39F1">
      <w:pPr>
        <w:pStyle w:val="ListParagraph"/>
        <w:widowControl w:val="0"/>
        <w:numPr>
          <w:ilvl w:val="1"/>
          <w:numId w:val="15"/>
        </w:numPr>
        <w:autoSpaceDE w:val="0"/>
        <w:autoSpaceDN w:val="0"/>
        <w:adjustRightInd w:val="0"/>
        <w:rPr>
          <w:rFonts w:ascii="Arial" w:hAnsi="Arial" w:cs="Arial"/>
          <w:sz w:val="22"/>
          <w:szCs w:val="22"/>
        </w:rPr>
      </w:pPr>
      <w:r w:rsidRPr="00891698">
        <w:rPr>
          <w:rFonts w:ascii="Arial" w:hAnsi="Arial" w:cs="Arial"/>
          <w:sz w:val="22"/>
          <w:szCs w:val="22"/>
        </w:rPr>
        <w:t>Submit via Learnline as a single MS Word Document</w:t>
      </w:r>
      <w:r w:rsidR="0034289E">
        <w:rPr>
          <w:rFonts w:ascii="Arial" w:hAnsi="Arial" w:cs="Arial"/>
          <w:sz w:val="22"/>
          <w:szCs w:val="22"/>
        </w:rPr>
        <w:t xml:space="preserve"> or PDF file</w:t>
      </w:r>
      <w:r w:rsidRPr="00891698">
        <w:rPr>
          <w:rFonts w:ascii="Arial" w:hAnsi="Arial" w:cs="Arial"/>
          <w:sz w:val="22"/>
          <w:szCs w:val="22"/>
        </w:rPr>
        <w:t xml:space="preserve">. No attachments will be accepted. </w:t>
      </w:r>
    </w:p>
    <w:p w14:paraId="0F9198C9" w14:textId="77777777" w:rsidR="003B39F1" w:rsidRPr="00891698" w:rsidRDefault="003B39F1" w:rsidP="003B39F1">
      <w:pPr>
        <w:pStyle w:val="ListParagraph"/>
        <w:widowControl w:val="0"/>
        <w:numPr>
          <w:ilvl w:val="1"/>
          <w:numId w:val="15"/>
        </w:numPr>
        <w:autoSpaceDE w:val="0"/>
        <w:autoSpaceDN w:val="0"/>
        <w:adjustRightInd w:val="0"/>
        <w:rPr>
          <w:rFonts w:ascii="Arial" w:hAnsi="Arial" w:cs="Arial"/>
          <w:sz w:val="22"/>
          <w:szCs w:val="22"/>
        </w:rPr>
      </w:pPr>
      <w:r w:rsidRPr="00891698">
        <w:rPr>
          <w:rFonts w:ascii="Arial" w:hAnsi="Arial" w:cs="Arial"/>
          <w:sz w:val="22"/>
          <w:szCs w:val="22"/>
        </w:rPr>
        <w:t>Title page</w:t>
      </w:r>
    </w:p>
    <w:p w14:paraId="5F9F0CBE" w14:textId="77777777" w:rsidR="003B39F1" w:rsidRPr="00891698" w:rsidRDefault="003B39F1" w:rsidP="003B39F1">
      <w:pPr>
        <w:pStyle w:val="ListParagraph"/>
        <w:widowControl w:val="0"/>
        <w:numPr>
          <w:ilvl w:val="2"/>
          <w:numId w:val="15"/>
        </w:numPr>
        <w:autoSpaceDE w:val="0"/>
        <w:autoSpaceDN w:val="0"/>
        <w:adjustRightInd w:val="0"/>
        <w:rPr>
          <w:rFonts w:ascii="Arial" w:hAnsi="Arial" w:cs="Arial"/>
          <w:sz w:val="22"/>
          <w:szCs w:val="22"/>
        </w:rPr>
      </w:pPr>
      <w:r w:rsidRPr="00891698">
        <w:rPr>
          <w:rFonts w:ascii="Arial" w:hAnsi="Arial" w:cs="Arial"/>
          <w:sz w:val="22"/>
          <w:szCs w:val="22"/>
        </w:rPr>
        <w:t>Project title</w:t>
      </w:r>
    </w:p>
    <w:p w14:paraId="73B8B7ED" w14:textId="77777777" w:rsidR="003B39F1" w:rsidRPr="00891698" w:rsidRDefault="003B39F1" w:rsidP="003B39F1">
      <w:pPr>
        <w:pStyle w:val="ListParagraph"/>
        <w:widowControl w:val="0"/>
        <w:numPr>
          <w:ilvl w:val="2"/>
          <w:numId w:val="15"/>
        </w:numPr>
        <w:autoSpaceDE w:val="0"/>
        <w:autoSpaceDN w:val="0"/>
        <w:adjustRightInd w:val="0"/>
        <w:rPr>
          <w:rFonts w:ascii="Arial" w:hAnsi="Arial" w:cs="Arial"/>
          <w:sz w:val="22"/>
          <w:szCs w:val="22"/>
        </w:rPr>
      </w:pPr>
      <w:r w:rsidRPr="00891698">
        <w:rPr>
          <w:rFonts w:ascii="Arial" w:hAnsi="Arial" w:cs="Arial"/>
          <w:sz w:val="22"/>
          <w:szCs w:val="22"/>
        </w:rPr>
        <w:t xml:space="preserve">Name and student number </w:t>
      </w:r>
    </w:p>
    <w:p w14:paraId="1074F650" w14:textId="77777777" w:rsidR="003B39F1" w:rsidRPr="00891698" w:rsidRDefault="003B39F1" w:rsidP="003B39F1">
      <w:pPr>
        <w:pStyle w:val="ListParagraph"/>
        <w:widowControl w:val="0"/>
        <w:numPr>
          <w:ilvl w:val="1"/>
          <w:numId w:val="15"/>
        </w:numPr>
        <w:autoSpaceDE w:val="0"/>
        <w:autoSpaceDN w:val="0"/>
        <w:adjustRightInd w:val="0"/>
        <w:rPr>
          <w:rFonts w:ascii="Arial" w:hAnsi="Arial" w:cs="Arial"/>
          <w:sz w:val="22"/>
          <w:szCs w:val="22"/>
        </w:rPr>
      </w:pPr>
      <w:r w:rsidRPr="00891698">
        <w:rPr>
          <w:rFonts w:ascii="Arial" w:hAnsi="Arial" w:cs="Arial"/>
          <w:sz w:val="22"/>
          <w:szCs w:val="22"/>
        </w:rPr>
        <w:t>Table of Contents</w:t>
      </w:r>
    </w:p>
    <w:p w14:paraId="721A0E3C" w14:textId="77777777" w:rsidR="003B39F1" w:rsidRDefault="003B39F1" w:rsidP="003B39F1">
      <w:pPr>
        <w:widowControl w:val="0"/>
        <w:numPr>
          <w:ilvl w:val="1"/>
          <w:numId w:val="15"/>
        </w:numPr>
        <w:tabs>
          <w:tab w:val="left" w:pos="220"/>
          <w:tab w:val="left" w:pos="720"/>
        </w:tabs>
        <w:autoSpaceDE w:val="0"/>
        <w:autoSpaceDN w:val="0"/>
        <w:adjustRightInd w:val="0"/>
        <w:rPr>
          <w:rFonts w:ascii="Arial" w:hAnsi="Arial" w:cs="Arial"/>
          <w:sz w:val="22"/>
          <w:szCs w:val="22"/>
        </w:rPr>
      </w:pPr>
      <w:r w:rsidRPr="00891698">
        <w:rPr>
          <w:rFonts w:ascii="Arial" w:hAnsi="Arial" w:cs="Arial"/>
          <w:sz w:val="22"/>
          <w:szCs w:val="22"/>
        </w:rPr>
        <w:t>All statements must have legitimate references.</w:t>
      </w:r>
    </w:p>
    <w:p w14:paraId="12BFE9F5" w14:textId="77777777" w:rsidR="001676D6" w:rsidRPr="008A31A2" w:rsidRDefault="001676D6" w:rsidP="001676D6">
      <w:pPr>
        <w:widowControl w:val="0"/>
        <w:autoSpaceDE w:val="0"/>
        <w:autoSpaceDN w:val="0"/>
        <w:adjustRightInd w:val="0"/>
        <w:rPr>
          <w:rFonts w:ascii="Arial" w:hAnsi="Arial" w:cs="Arial"/>
        </w:rPr>
      </w:pPr>
    </w:p>
    <w:p w14:paraId="3E7416F8" w14:textId="19FC48FA" w:rsidR="00ED4C95" w:rsidRDefault="00F065E2" w:rsidP="001676D6">
      <w:pPr>
        <w:widowControl w:val="0"/>
        <w:autoSpaceDE w:val="0"/>
        <w:autoSpaceDN w:val="0"/>
        <w:adjustRightInd w:val="0"/>
        <w:rPr>
          <w:rFonts w:ascii="Arial" w:hAnsi="Arial" w:cs="Arial"/>
          <w:b/>
        </w:rPr>
      </w:pPr>
      <w:r>
        <w:rPr>
          <w:rFonts w:ascii="Arial" w:hAnsi="Arial" w:cs="Arial"/>
          <w:b/>
        </w:rPr>
        <w:t>Background</w:t>
      </w:r>
    </w:p>
    <w:p w14:paraId="692095D2" w14:textId="77777777" w:rsidR="00A85E89" w:rsidRDefault="00A85E89" w:rsidP="00F065E2">
      <w:pPr>
        <w:widowControl w:val="0"/>
        <w:autoSpaceDE w:val="0"/>
        <w:autoSpaceDN w:val="0"/>
        <w:adjustRightInd w:val="0"/>
        <w:rPr>
          <w:rFonts w:ascii="Arial" w:hAnsi="Arial" w:cs="Arial"/>
          <w:b/>
          <w:bCs/>
          <w:i/>
          <w:color w:val="1A1A1A"/>
          <w:sz w:val="20"/>
          <w:szCs w:val="20"/>
        </w:rPr>
      </w:pPr>
    </w:p>
    <w:p w14:paraId="5AEC4488" w14:textId="22FCA70A" w:rsidR="00F065E2" w:rsidRPr="005144C3" w:rsidRDefault="0073736D" w:rsidP="00F065E2">
      <w:pPr>
        <w:widowControl w:val="0"/>
        <w:autoSpaceDE w:val="0"/>
        <w:autoSpaceDN w:val="0"/>
        <w:adjustRightInd w:val="0"/>
        <w:rPr>
          <w:rFonts w:ascii="Arial" w:hAnsi="Arial" w:cs="Arial"/>
          <w:b/>
        </w:rPr>
      </w:pPr>
      <w:r>
        <w:rPr>
          <w:rFonts w:ascii="Arial" w:hAnsi="Arial" w:cs="Arial"/>
          <w:b/>
          <w:bCs/>
          <w:color w:val="1A1A1A"/>
        </w:rPr>
        <w:t xml:space="preserve">Charles Darwin University is offering a small business </w:t>
      </w:r>
      <w:r w:rsidR="00EE6514">
        <w:rPr>
          <w:rFonts w:ascii="Arial" w:hAnsi="Arial" w:cs="Arial"/>
          <w:b/>
          <w:bCs/>
          <w:color w:val="1A1A1A"/>
        </w:rPr>
        <w:t>grant</w:t>
      </w:r>
      <w:r>
        <w:rPr>
          <w:rFonts w:ascii="Arial" w:hAnsi="Arial" w:cs="Arial"/>
          <w:b/>
          <w:bCs/>
          <w:color w:val="1A1A1A"/>
        </w:rPr>
        <w:t xml:space="preserve"> for </w:t>
      </w:r>
      <w:r w:rsidR="008A045A" w:rsidRPr="005144C3">
        <w:rPr>
          <w:rFonts w:ascii="Arial" w:hAnsi="Arial" w:cs="Arial"/>
          <w:b/>
          <w:bCs/>
          <w:color w:val="1A1A1A"/>
        </w:rPr>
        <w:t xml:space="preserve">a </w:t>
      </w:r>
      <w:r>
        <w:rPr>
          <w:rFonts w:ascii="Arial" w:hAnsi="Arial" w:cs="Arial"/>
          <w:b/>
          <w:bCs/>
          <w:color w:val="1A1A1A"/>
        </w:rPr>
        <w:t xml:space="preserve">deserving </w:t>
      </w:r>
      <w:r w:rsidR="008A045A" w:rsidRPr="005144C3">
        <w:rPr>
          <w:rFonts w:ascii="Arial" w:hAnsi="Arial" w:cs="Arial"/>
          <w:b/>
          <w:bCs/>
          <w:color w:val="1A1A1A"/>
        </w:rPr>
        <w:t>student’s entrepreneurial endeavour</w:t>
      </w:r>
      <w:r w:rsidR="00A85E89" w:rsidRPr="005144C3">
        <w:rPr>
          <w:rFonts w:ascii="Arial" w:hAnsi="Arial" w:cs="Arial"/>
          <w:b/>
          <w:bCs/>
          <w:color w:val="1A1A1A"/>
        </w:rPr>
        <w:t>.</w:t>
      </w:r>
      <w:r w:rsidR="008A045A" w:rsidRPr="005144C3">
        <w:rPr>
          <w:rFonts w:ascii="Arial" w:hAnsi="Arial" w:cs="Arial"/>
          <w:b/>
          <w:bCs/>
          <w:color w:val="1A1A1A"/>
        </w:rPr>
        <w:t xml:space="preserve"> It has been left up to the CDU representative to oversee the</w:t>
      </w:r>
      <w:r w:rsidR="006D021D" w:rsidRPr="005144C3">
        <w:rPr>
          <w:rFonts w:ascii="Arial" w:hAnsi="Arial" w:cs="Arial"/>
          <w:b/>
        </w:rPr>
        <w:t xml:space="preserve"> business case submissions </w:t>
      </w:r>
      <w:r w:rsidR="0031679B" w:rsidRPr="005144C3">
        <w:rPr>
          <w:rFonts w:ascii="Arial" w:hAnsi="Arial" w:cs="Arial"/>
          <w:b/>
        </w:rPr>
        <w:t>and ascertain whether</w:t>
      </w:r>
      <w:r w:rsidR="006D021D" w:rsidRPr="005144C3">
        <w:rPr>
          <w:rFonts w:ascii="Arial" w:hAnsi="Arial" w:cs="Arial"/>
          <w:b/>
        </w:rPr>
        <w:t xml:space="preserve"> </w:t>
      </w:r>
      <w:r w:rsidR="0031679B" w:rsidRPr="005144C3">
        <w:rPr>
          <w:rFonts w:ascii="Arial" w:hAnsi="Arial" w:cs="Arial"/>
          <w:b/>
        </w:rPr>
        <w:t xml:space="preserve">they </w:t>
      </w:r>
      <w:r w:rsidR="006D021D" w:rsidRPr="005144C3">
        <w:rPr>
          <w:rFonts w:ascii="Arial" w:hAnsi="Arial" w:cs="Arial"/>
          <w:b/>
        </w:rPr>
        <w:t>are indeed viable and worthy of funding.</w:t>
      </w:r>
    </w:p>
    <w:p w14:paraId="362AFE68" w14:textId="77777777" w:rsidR="001676D6" w:rsidRPr="008A045A" w:rsidRDefault="001676D6" w:rsidP="001676D6">
      <w:pPr>
        <w:widowControl w:val="0"/>
        <w:autoSpaceDE w:val="0"/>
        <w:autoSpaceDN w:val="0"/>
        <w:adjustRightInd w:val="0"/>
        <w:rPr>
          <w:rFonts w:ascii="Arial" w:hAnsi="Arial" w:cs="Arial"/>
        </w:rPr>
      </w:pPr>
    </w:p>
    <w:p w14:paraId="75F7A530" w14:textId="471D35BC" w:rsidR="008A31A2" w:rsidRPr="008A045A" w:rsidRDefault="005926B0" w:rsidP="001676D6">
      <w:pPr>
        <w:widowControl w:val="0"/>
        <w:autoSpaceDE w:val="0"/>
        <w:autoSpaceDN w:val="0"/>
        <w:adjustRightInd w:val="0"/>
        <w:rPr>
          <w:rFonts w:ascii="Arial" w:hAnsi="Arial" w:cs="Arial"/>
        </w:rPr>
      </w:pPr>
      <w:r w:rsidRPr="008A045A">
        <w:rPr>
          <w:rFonts w:ascii="Arial" w:hAnsi="Arial" w:cs="Arial"/>
        </w:rPr>
        <w:t>To</w:t>
      </w:r>
      <w:r w:rsidR="008A31A2" w:rsidRPr="008A045A">
        <w:rPr>
          <w:rFonts w:ascii="Arial" w:hAnsi="Arial" w:cs="Arial"/>
        </w:rPr>
        <w:t xml:space="preserve"> receive the </w:t>
      </w:r>
      <w:r w:rsidRPr="008A045A">
        <w:rPr>
          <w:rFonts w:ascii="Arial" w:hAnsi="Arial" w:cs="Arial"/>
        </w:rPr>
        <w:t>funding,</w:t>
      </w:r>
      <w:r w:rsidR="008A31A2" w:rsidRPr="008A045A">
        <w:rPr>
          <w:rFonts w:ascii="Arial" w:hAnsi="Arial" w:cs="Arial"/>
        </w:rPr>
        <w:t xml:space="preserve"> the project must meet the following criteria:</w:t>
      </w:r>
    </w:p>
    <w:p w14:paraId="388916BA" w14:textId="19EDF960" w:rsidR="004A3F09" w:rsidRPr="008A045A" w:rsidRDefault="005926B0" w:rsidP="001676D6">
      <w:pPr>
        <w:widowControl w:val="0"/>
        <w:numPr>
          <w:ilvl w:val="0"/>
          <w:numId w:val="4"/>
        </w:numPr>
        <w:tabs>
          <w:tab w:val="left" w:pos="220"/>
          <w:tab w:val="left" w:pos="720"/>
        </w:tabs>
        <w:autoSpaceDE w:val="0"/>
        <w:autoSpaceDN w:val="0"/>
        <w:adjustRightInd w:val="0"/>
        <w:rPr>
          <w:rFonts w:ascii="Arial" w:hAnsi="Arial" w:cs="Arial"/>
        </w:rPr>
      </w:pPr>
      <w:r>
        <w:rPr>
          <w:rFonts w:ascii="Arial" w:hAnsi="Arial" w:cs="Arial"/>
        </w:rPr>
        <w:t>It must benefit a</w:t>
      </w:r>
      <w:r w:rsidR="004A3F09" w:rsidRPr="008A045A">
        <w:rPr>
          <w:rFonts w:ascii="Arial" w:hAnsi="Arial" w:cs="Arial"/>
        </w:rPr>
        <w:t xml:space="preserve"> </w:t>
      </w:r>
      <w:r w:rsidR="00E52C93" w:rsidRPr="008A045A">
        <w:rPr>
          <w:rFonts w:ascii="Arial" w:hAnsi="Arial" w:cs="Arial"/>
        </w:rPr>
        <w:t xml:space="preserve">community - </w:t>
      </w:r>
      <w:r>
        <w:rPr>
          <w:rFonts w:ascii="Arial" w:hAnsi="Arial" w:cs="Arial"/>
        </w:rPr>
        <w:t>either a</w:t>
      </w:r>
      <w:r w:rsidR="004A3F09" w:rsidRPr="008A045A">
        <w:rPr>
          <w:rFonts w:ascii="Arial" w:hAnsi="Arial" w:cs="Arial"/>
        </w:rPr>
        <w:t xml:space="preserve"> community </w:t>
      </w:r>
      <w:r w:rsidRPr="008A045A">
        <w:rPr>
          <w:rFonts w:ascii="Arial" w:hAnsi="Arial" w:cs="Arial"/>
        </w:rPr>
        <w:t>or</w:t>
      </w:r>
      <w:r w:rsidR="004A3F09" w:rsidRPr="008A045A">
        <w:rPr>
          <w:rFonts w:ascii="Arial" w:hAnsi="Arial" w:cs="Arial"/>
        </w:rPr>
        <w:t xml:space="preserve"> a select segment of the population</w:t>
      </w:r>
      <w:r w:rsidR="00F4528E" w:rsidRPr="008A045A">
        <w:rPr>
          <w:rFonts w:ascii="Arial" w:hAnsi="Arial" w:cs="Arial"/>
        </w:rPr>
        <w:t>.</w:t>
      </w:r>
    </w:p>
    <w:p w14:paraId="27B78B52" w14:textId="4768900C" w:rsidR="004B1081" w:rsidRPr="008A045A" w:rsidRDefault="004B1081" w:rsidP="001676D6">
      <w:pPr>
        <w:widowControl w:val="0"/>
        <w:numPr>
          <w:ilvl w:val="0"/>
          <w:numId w:val="4"/>
        </w:numPr>
        <w:tabs>
          <w:tab w:val="left" w:pos="220"/>
          <w:tab w:val="left" w:pos="720"/>
        </w:tabs>
        <w:autoSpaceDE w:val="0"/>
        <w:autoSpaceDN w:val="0"/>
        <w:adjustRightInd w:val="0"/>
        <w:rPr>
          <w:rFonts w:ascii="Arial" w:hAnsi="Arial" w:cs="Arial"/>
        </w:rPr>
      </w:pPr>
      <w:r w:rsidRPr="008A045A">
        <w:rPr>
          <w:rFonts w:ascii="Arial" w:hAnsi="Arial" w:cs="Arial"/>
        </w:rPr>
        <w:t>It must be in Australia.</w:t>
      </w:r>
    </w:p>
    <w:p w14:paraId="7E39B3CF" w14:textId="78BC4BCC" w:rsidR="004A3F09" w:rsidRPr="008A045A" w:rsidRDefault="004A3F09" w:rsidP="001676D6">
      <w:pPr>
        <w:widowControl w:val="0"/>
        <w:numPr>
          <w:ilvl w:val="0"/>
          <w:numId w:val="4"/>
        </w:numPr>
        <w:tabs>
          <w:tab w:val="left" w:pos="220"/>
          <w:tab w:val="left" w:pos="720"/>
        </w:tabs>
        <w:autoSpaceDE w:val="0"/>
        <w:autoSpaceDN w:val="0"/>
        <w:adjustRightInd w:val="0"/>
        <w:rPr>
          <w:rFonts w:ascii="Arial" w:hAnsi="Arial" w:cs="Arial"/>
        </w:rPr>
      </w:pPr>
      <w:r w:rsidRPr="008A045A">
        <w:rPr>
          <w:rFonts w:ascii="Arial" w:hAnsi="Arial" w:cs="Arial"/>
        </w:rPr>
        <w:t>It</w:t>
      </w:r>
      <w:r w:rsidR="006D021D" w:rsidRPr="008A045A">
        <w:rPr>
          <w:rFonts w:ascii="Arial" w:hAnsi="Arial" w:cs="Arial"/>
        </w:rPr>
        <w:t xml:space="preserve"> must be a unique </w:t>
      </w:r>
      <w:r w:rsidR="005926B0" w:rsidRPr="008A045A">
        <w:rPr>
          <w:rFonts w:ascii="Arial" w:hAnsi="Arial" w:cs="Arial"/>
        </w:rPr>
        <w:t>endeavour</w:t>
      </w:r>
      <w:r w:rsidR="006D021D" w:rsidRPr="008A045A">
        <w:rPr>
          <w:rFonts w:ascii="Arial" w:hAnsi="Arial" w:cs="Arial"/>
        </w:rPr>
        <w:t xml:space="preserve"> </w:t>
      </w:r>
    </w:p>
    <w:p w14:paraId="06B40F07" w14:textId="77777777" w:rsidR="00177C81" w:rsidRPr="008A045A" w:rsidRDefault="004A3F09" w:rsidP="001676D6">
      <w:pPr>
        <w:widowControl w:val="0"/>
        <w:numPr>
          <w:ilvl w:val="0"/>
          <w:numId w:val="4"/>
        </w:numPr>
        <w:tabs>
          <w:tab w:val="left" w:pos="220"/>
          <w:tab w:val="left" w:pos="720"/>
        </w:tabs>
        <w:autoSpaceDE w:val="0"/>
        <w:autoSpaceDN w:val="0"/>
        <w:adjustRightInd w:val="0"/>
        <w:rPr>
          <w:rFonts w:ascii="Arial" w:hAnsi="Arial" w:cs="Arial"/>
        </w:rPr>
      </w:pPr>
      <w:r w:rsidRPr="008A045A">
        <w:rPr>
          <w:rFonts w:ascii="Arial" w:hAnsi="Arial" w:cs="Arial"/>
        </w:rPr>
        <w:t>It</w:t>
      </w:r>
      <w:r w:rsidR="008A31A2" w:rsidRPr="008A045A">
        <w:rPr>
          <w:rFonts w:ascii="Arial" w:hAnsi="Arial" w:cs="Arial"/>
        </w:rPr>
        <w:t xml:space="preserve"> must be completed within one (1) year</w:t>
      </w:r>
      <w:r w:rsidR="00F4528E" w:rsidRPr="008A045A">
        <w:rPr>
          <w:rFonts w:ascii="Arial" w:hAnsi="Arial" w:cs="Arial"/>
        </w:rPr>
        <w:t>.</w:t>
      </w:r>
    </w:p>
    <w:p w14:paraId="44B138B7" w14:textId="1CADAF3A" w:rsidR="008A31A2" w:rsidRPr="008A045A" w:rsidRDefault="00F4528E" w:rsidP="001676D6">
      <w:pPr>
        <w:widowControl w:val="0"/>
        <w:numPr>
          <w:ilvl w:val="0"/>
          <w:numId w:val="4"/>
        </w:numPr>
        <w:tabs>
          <w:tab w:val="left" w:pos="220"/>
          <w:tab w:val="left" w:pos="720"/>
        </w:tabs>
        <w:autoSpaceDE w:val="0"/>
        <w:autoSpaceDN w:val="0"/>
        <w:adjustRightInd w:val="0"/>
        <w:rPr>
          <w:rFonts w:ascii="Arial" w:hAnsi="Arial" w:cs="Arial"/>
        </w:rPr>
      </w:pPr>
      <w:r w:rsidRPr="008A045A">
        <w:rPr>
          <w:rFonts w:ascii="Arial" w:hAnsi="Arial" w:cs="Arial"/>
        </w:rPr>
        <w:t xml:space="preserve">It must have </w:t>
      </w:r>
      <w:r w:rsidR="0031679B" w:rsidRPr="008A045A">
        <w:rPr>
          <w:rFonts w:ascii="Arial" w:hAnsi="Arial" w:cs="Arial"/>
        </w:rPr>
        <w:t xml:space="preserve">a </w:t>
      </w:r>
      <w:r w:rsidR="004B1081" w:rsidRPr="008A045A">
        <w:rPr>
          <w:rFonts w:ascii="Arial" w:hAnsi="Arial" w:cs="Arial"/>
        </w:rPr>
        <w:t>budget between $5</w:t>
      </w:r>
      <w:r w:rsidR="00A84330">
        <w:rPr>
          <w:rFonts w:ascii="Arial" w:hAnsi="Arial" w:cs="Arial"/>
        </w:rPr>
        <w:t>0</w:t>
      </w:r>
      <w:r w:rsidR="004B1081" w:rsidRPr="008A045A">
        <w:rPr>
          <w:rFonts w:ascii="Arial" w:hAnsi="Arial" w:cs="Arial"/>
        </w:rPr>
        <w:t>,000 and</w:t>
      </w:r>
      <w:r w:rsidR="0031679B" w:rsidRPr="008A045A">
        <w:rPr>
          <w:rFonts w:ascii="Arial" w:hAnsi="Arial" w:cs="Arial"/>
        </w:rPr>
        <w:t xml:space="preserve"> $</w:t>
      </w:r>
      <w:r w:rsidR="00A84330">
        <w:rPr>
          <w:rFonts w:ascii="Arial" w:hAnsi="Arial" w:cs="Arial"/>
        </w:rPr>
        <w:t>10</w:t>
      </w:r>
      <w:r w:rsidR="0031679B" w:rsidRPr="008A045A">
        <w:rPr>
          <w:rFonts w:ascii="Arial" w:hAnsi="Arial" w:cs="Arial"/>
        </w:rPr>
        <w:t>0,000</w:t>
      </w:r>
    </w:p>
    <w:p w14:paraId="5DD98EA8" w14:textId="431FD7CE" w:rsidR="00177C81" w:rsidRPr="008A045A" w:rsidRDefault="005926B0" w:rsidP="001676D6">
      <w:pPr>
        <w:widowControl w:val="0"/>
        <w:numPr>
          <w:ilvl w:val="0"/>
          <w:numId w:val="4"/>
        </w:numPr>
        <w:tabs>
          <w:tab w:val="left" w:pos="220"/>
          <w:tab w:val="left" w:pos="720"/>
        </w:tabs>
        <w:autoSpaceDE w:val="0"/>
        <w:autoSpaceDN w:val="0"/>
        <w:adjustRightInd w:val="0"/>
        <w:rPr>
          <w:rFonts w:ascii="Arial" w:hAnsi="Arial" w:cs="Arial"/>
        </w:rPr>
      </w:pPr>
      <w:r>
        <w:rPr>
          <w:rFonts w:ascii="Arial" w:hAnsi="Arial" w:cs="Arial"/>
        </w:rPr>
        <w:t>It can</w:t>
      </w:r>
      <w:r w:rsidR="00F4528E" w:rsidRPr="008A045A">
        <w:rPr>
          <w:rFonts w:ascii="Arial" w:hAnsi="Arial" w:cs="Arial"/>
        </w:rPr>
        <w:t xml:space="preserve"> </w:t>
      </w:r>
      <w:r w:rsidR="0031679B" w:rsidRPr="008A045A">
        <w:rPr>
          <w:rFonts w:ascii="Arial" w:hAnsi="Arial" w:cs="Arial"/>
        </w:rPr>
        <w:t>generate income</w:t>
      </w:r>
      <w:r w:rsidR="00177C81" w:rsidRPr="008A045A">
        <w:rPr>
          <w:rFonts w:ascii="Arial" w:hAnsi="Arial" w:cs="Arial"/>
        </w:rPr>
        <w:t xml:space="preserve"> </w:t>
      </w:r>
      <w:r w:rsidR="008A045A" w:rsidRPr="008A045A">
        <w:rPr>
          <w:rFonts w:ascii="Arial" w:hAnsi="Arial" w:cs="Arial"/>
        </w:rPr>
        <w:t>(though not necessari</w:t>
      </w:r>
      <w:r w:rsidR="00D24F2A">
        <w:rPr>
          <w:rFonts w:ascii="Arial" w:hAnsi="Arial" w:cs="Arial"/>
        </w:rPr>
        <w:t>ly break even in the first year</w:t>
      </w:r>
      <w:r w:rsidR="008A045A" w:rsidRPr="008A045A">
        <w:rPr>
          <w:rFonts w:ascii="Arial" w:hAnsi="Arial" w:cs="Arial"/>
        </w:rPr>
        <w:t>)</w:t>
      </w:r>
      <w:r>
        <w:rPr>
          <w:rFonts w:ascii="Arial" w:hAnsi="Arial" w:cs="Arial"/>
        </w:rPr>
        <w:t xml:space="preserve">. If it does not generate income it must </w:t>
      </w:r>
      <w:r w:rsidR="00D24F2A">
        <w:rPr>
          <w:rFonts w:ascii="Arial" w:hAnsi="Arial" w:cs="Arial"/>
        </w:rPr>
        <w:t>pr</w:t>
      </w:r>
      <w:r>
        <w:rPr>
          <w:rFonts w:ascii="Arial" w:hAnsi="Arial" w:cs="Arial"/>
        </w:rPr>
        <w:t>ovide significant benefit to a</w:t>
      </w:r>
      <w:r w:rsidR="00D24F2A">
        <w:rPr>
          <w:rFonts w:ascii="Arial" w:hAnsi="Arial" w:cs="Arial"/>
        </w:rPr>
        <w:t xml:space="preserve"> community, which must be quantified by a high score using a weighted score model </w:t>
      </w:r>
    </w:p>
    <w:p w14:paraId="7E42BC7D" w14:textId="78E2606F" w:rsidR="008A31A2" w:rsidRDefault="00F4528E" w:rsidP="001676D6">
      <w:pPr>
        <w:widowControl w:val="0"/>
        <w:numPr>
          <w:ilvl w:val="0"/>
          <w:numId w:val="4"/>
        </w:numPr>
        <w:tabs>
          <w:tab w:val="left" w:pos="220"/>
          <w:tab w:val="left" w:pos="720"/>
        </w:tabs>
        <w:autoSpaceDE w:val="0"/>
        <w:autoSpaceDN w:val="0"/>
        <w:adjustRightInd w:val="0"/>
        <w:rPr>
          <w:rFonts w:ascii="Arial" w:hAnsi="Arial" w:cs="Arial"/>
        </w:rPr>
      </w:pPr>
      <w:r w:rsidRPr="008A045A">
        <w:rPr>
          <w:rFonts w:ascii="Arial" w:hAnsi="Arial" w:cs="Arial"/>
        </w:rPr>
        <w:t>It must relate to you</w:t>
      </w:r>
      <w:r w:rsidR="0031679B" w:rsidRPr="008A045A">
        <w:rPr>
          <w:rFonts w:ascii="Arial" w:hAnsi="Arial" w:cs="Arial"/>
        </w:rPr>
        <w:t>r area of study (degree program</w:t>
      </w:r>
      <w:r w:rsidRPr="008A045A">
        <w:rPr>
          <w:rFonts w:ascii="Arial" w:hAnsi="Arial" w:cs="Arial"/>
        </w:rPr>
        <w:t>)</w:t>
      </w:r>
    </w:p>
    <w:p w14:paraId="5377CDE4" w14:textId="77777777" w:rsidR="00E75CE9" w:rsidRDefault="00E75CE9" w:rsidP="00E75CE9">
      <w:pPr>
        <w:widowControl w:val="0"/>
        <w:tabs>
          <w:tab w:val="left" w:pos="220"/>
          <w:tab w:val="left" w:pos="720"/>
        </w:tabs>
        <w:autoSpaceDE w:val="0"/>
        <w:autoSpaceDN w:val="0"/>
        <w:adjustRightInd w:val="0"/>
        <w:ind w:left="720"/>
        <w:rPr>
          <w:rFonts w:ascii="Arial" w:hAnsi="Arial" w:cs="Arial"/>
          <w:b/>
        </w:rPr>
      </w:pPr>
    </w:p>
    <w:p w14:paraId="083990A7" w14:textId="5EFAB828" w:rsidR="00E52C93" w:rsidRPr="00184A17" w:rsidRDefault="00E52C93" w:rsidP="001676D6">
      <w:pPr>
        <w:widowControl w:val="0"/>
        <w:numPr>
          <w:ilvl w:val="0"/>
          <w:numId w:val="4"/>
        </w:numPr>
        <w:tabs>
          <w:tab w:val="left" w:pos="220"/>
          <w:tab w:val="left" w:pos="720"/>
        </w:tabs>
        <w:autoSpaceDE w:val="0"/>
        <w:autoSpaceDN w:val="0"/>
        <w:adjustRightInd w:val="0"/>
        <w:rPr>
          <w:rFonts w:ascii="Arial" w:hAnsi="Arial" w:cs="Arial"/>
          <w:b/>
        </w:rPr>
      </w:pPr>
      <w:r w:rsidRPr="00184A17">
        <w:rPr>
          <w:rFonts w:ascii="Arial" w:hAnsi="Arial" w:cs="Arial"/>
          <w:b/>
        </w:rPr>
        <w:t>All statements must have legitimate references.</w:t>
      </w:r>
      <w:r w:rsidR="00184A17">
        <w:rPr>
          <w:rFonts w:ascii="Arial" w:hAnsi="Arial" w:cs="Arial"/>
          <w:b/>
        </w:rPr>
        <w:t xml:space="preserve"> (Refer to School of Engineering’s homepage for further details on preferred format.)</w:t>
      </w:r>
    </w:p>
    <w:p w14:paraId="6145F21B" w14:textId="1FE8C872" w:rsidR="00F4528E" w:rsidRPr="008A045A" w:rsidRDefault="005926B0" w:rsidP="001676D6">
      <w:pPr>
        <w:widowControl w:val="0"/>
        <w:numPr>
          <w:ilvl w:val="0"/>
          <w:numId w:val="4"/>
        </w:numPr>
        <w:tabs>
          <w:tab w:val="left" w:pos="220"/>
          <w:tab w:val="left" w:pos="720"/>
        </w:tabs>
        <w:autoSpaceDE w:val="0"/>
        <w:autoSpaceDN w:val="0"/>
        <w:adjustRightInd w:val="0"/>
        <w:rPr>
          <w:rFonts w:ascii="Arial" w:hAnsi="Arial" w:cs="Arial"/>
        </w:rPr>
      </w:pPr>
      <w:r>
        <w:rPr>
          <w:rFonts w:ascii="Arial" w:hAnsi="Arial" w:cs="Arial"/>
        </w:rPr>
        <w:t>Your tutor</w:t>
      </w:r>
      <w:r w:rsidR="00F4528E" w:rsidRPr="008A045A">
        <w:rPr>
          <w:rFonts w:ascii="Arial" w:hAnsi="Arial" w:cs="Arial"/>
        </w:rPr>
        <w:t xml:space="preserve"> from Charles Darwin University is your project sponsor. </w:t>
      </w:r>
    </w:p>
    <w:p w14:paraId="452D7C07" w14:textId="77777777" w:rsidR="00E52C93" w:rsidRPr="008A045A" w:rsidRDefault="00E52C93" w:rsidP="00E52C93">
      <w:pPr>
        <w:widowControl w:val="0"/>
        <w:tabs>
          <w:tab w:val="left" w:pos="220"/>
          <w:tab w:val="left" w:pos="720"/>
        </w:tabs>
        <w:autoSpaceDE w:val="0"/>
        <w:autoSpaceDN w:val="0"/>
        <w:adjustRightInd w:val="0"/>
        <w:rPr>
          <w:rFonts w:ascii="Arial" w:hAnsi="Arial" w:cs="Arial"/>
        </w:rPr>
      </w:pPr>
    </w:p>
    <w:p w14:paraId="75C5D814" w14:textId="270C714D" w:rsidR="00E3123B" w:rsidRDefault="00E3123B">
      <w:pPr>
        <w:rPr>
          <w:rFonts w:ascii="Arial" w:eastAsiaTheme="majorEastAsia" w:hAnsi="Arial" w:cs="Arial"/>
          <w:bCs/>
          <w:sz w:val="22"/>
          <w:szCs w:val="22"/>
        </w:rPr>
      </w:pPr>
      <w:r>
        <w:rPr>
          <w:rFonts w:ascii="Arial" w:hAnsi="Arial" w:cs="Arial"/>
          <w:b/>
          <w:sz w:val="22"/>
          <w:szCs w:val="22"/>
        </w:rPr>
        <w:br w:type="page"/>
      </w:r>
    </w:p>
    <w:p w14:paraId="41B67EEF" w14:textId="6AB67C27" w:rsidR="00E3123B" w:rsidRPr="004741DA" w:rsidRDefault="00E3123B" w:rsidP="00E3123B">
      <w:pPr>
        <w:pStyle w:val="Heading1"/>
        <w:numPr>
          <w:ilvl w:val="0"/>
          <w:numId w:val="0"/>
        </w:numPr>
        <w:spacing w:before="0" w:line="288" w:lineRule="auto"/>
        <w:ind w:left="360"/>
        <w:jc w:val="center"/>
        <w:rPr>
          <w:rFonts w:ascii="Arial" w:hAnsi="Arial" w:cs="Arial"/>
          <w:color w:val="auto"/>
        </w:rPr>
      </w:pPr>
      <w:r w:rsidRPr="004741DA">
        <w:rPr>
          <w:rFonts w:ascii="Arial" w:hAnsi="Arial" w:cs="Arial"/>
          <w:color w:val="auto"/>
        </w:rPr>
        <w:lastRenderedPageBreak/>
        <w:t>Business Case Proposal</w:t>
      </w:r>
    </w:p>
    <w:p w14:paraId="11307FE0" w14:textId="77777777" w:rsidR="00E3123B" w:rsidRPr="00E3123B" w:rsidRDefault="00E3123B" w:rsidP="00E3123B"/>
    <w:p w14:paraId="37D94B34" w14:textId="7E683FBA" w:rsidR="00F4528E" w:rsidRPr="00ED4C95" w:rsidRDefault="00F4528E" w:rsidP="00E52C93">
      <w:pPr>
        <w:pStyle w:val="Heading1"/>
        <w:numPr>
          <w:ilvl w:val="0"/>
          <w:numId w:val="14"/>
        </w:numPr>
        <w:spacing w:before="0" w:line="288" w:lineRule="auto"/>
        <w:rPr>
          <w:rFonts w:ascii="Arial" w:hAnsi="Arial" w:cs="Arial"/>
          <w:b w:val="0"/>
          <w:color w:val="auto"/>
          <w:sz w:val="22"/>
          <w:szCs w:val="22"/>
        </w:rPr>
      </w:pPr>
      <w:r w:rsidRPr="00ED4C95">
        <w:rPr>
          <w:rFonts w:ascii="Arial" w:hAnsi="Arial" w:cs="Arial"/>
          <w:b w:val="0"/>
          <w:color w:val="auto"/>
          <w:sz w:val="22"/>
          <w:szCs w:val="22"/>
        </w:rPr>
        <w:t xml:space="preserve">Title </w:t>
      </w:r>
      <w:r w:rsidR="00892464">
        <w:rPr>
          <w:rFonts w:ascii="Arial" w:hAnsi="Arial" w:cs="Arial"/>
          <w:b w:val="0"/>
          <w:color w:val="auto"/>
          <w:sz w:val="22"/>
          <w:szCs w:val="22"/>
        </w:rPr>
        <w:t>P</w:t>
      </w:r>
      <w:r w:rsidRPr="00ED4C95">
        <w:rPr>
          <w:rFonts w:ascii="Arial" w:hAnsi="Arial" w:cs="Arial"/>
          <w:b w:val="0"/>
          <w:color w:val="auto"/>
          <w:sz w:val="22"/>
          <w:szCs w:val="22"/>
        </w:rPr>
        <w:t xml:space="preserve">age </w:t>
      </w:r>
    </w:p>
    <w:p w14:paraId="2626EA40" w14:textId="274A40EB" w:rsidR="00F4528E" w:rsidRPr="00ED4C95" w:rsidRDefault="007F303D" w:rsidP="00E52C93">
      <w:pPr>
        <w:pStyle w:val="Heading2"/>
        <w:numPr>
          <w:ilvl w:val="1"/>
          <w:numId w:val="14"/>
        </w:numPr>
        <w:spacing w:before="0" w:line="288" w:lineRule="auto"/>
        <w:rPr>
          <w:rFonts w:ascii="Arial" w:hAnsi="Arial" w:cs="Arial"/>
          <w:b w:val="0"/>
          <w:color w:val="auto"/>
          <w:sz w:val="22"/>
          <w:szCs w:val="22"/>
        </w:rPr>
      </w:pPr>
      <w:r w:rsidRPr="00ED4C95">
        <w:rPr>
          <w:rFonts w:ascii="Arial" w:hAnsi="Arial" w:cs="Arial"/>
          <w:b w:val="0"/>
          <w:color w:val="auto"/>
          <w:sz w:val="22"/>
          <w:szCs w:val="22"/>
        </w:rPr>
        <w:t>P</w:t>
      </w:r>
      <w:r w:rsidR="00E52C93">
        <w:rPr>
          <w:rFonts w:ascii="Arial" w:hAnsi="Arial" w:cs="Arial"/>
          <w:b w:val="0"/>
          <w:color w:val="auto"/>
          <w:sz w:val="22"/>
          <w:szCs w:val="22"/>
        </w:rPr>
        <w:t>roject title</w:t>
      </w:r>
    </w:p>
    <w:p w14:paraId="09F16630" w14:textId="4753FBE1" w:rsidR="00F4528E" w:rsidRPr="009471D2" w:rsidRDefault="007F303D" w:rsidP="009471D2">
      <w:pPr>
        <w:pStyle w:val="Heading2"/>
        <w:numPr>
          <w:ilvl w:val="1"/>
          <w:numId w:val="14"/>
        </w:numPr>
        <w:spacing w:before="0" w:line="288" w:lineRule="auto"/>
        <w:rPr>
          <w:rFonts w:ascii="Arial" w:hAnsi="Arial" w:cs="Arial"/>
          <w:b w:val="0"/>
          <w:color w:val="auto"/>
          <w:sz w:val="22"/>
          <w:szCs w:val="22"/>
        </w:rPr>
      </w:pPr>
      <w:r w:rsidRPr="00ED4C95">
        <w:rPr>
          <w:rFonts w:ascii="Arial" w:hAnsi="Arial" w:cs="Arial"/>
          <w:b w:val="0"/>
          <w:color w:val="auto"/>
          <w:sz w:val="22"/>
          <w:szCs w:val="22"/>
        </w:rPr>
        <w:t>Name and student number</w:t>
      </w:r>
    </w:p>
    <w:p w14:paraId="0CEA07E6" w14:textId="1E6CBBE9" w:rsidR="00F4528E" w:rsidRDefault="00F75EA7" w:rsidP="00E52C93">
      <w:pPr>
        <w:pStyle w:val="Heading1"/>
        <w:numPr>
          <w:ilvl w:val="0"/>
          <w:numId w:val="14"/>
        </w:numPr>
        <w:spacing w:before="0" w:line="288" w:lineRule="auto"/>
        <w:rPr>
          <w:rFonts w:ascii="Arial" w:hAnsi="Arial" w:cs="Arial"/>
          <w:b w:val="0"/>
          <w:color w:val="auto"/>
          <w:sz w:val="22"/>
          <w:szCs w:val="22"/>
        </w:rPr>
      </w:pPr>
      <w:r>
        <w:rPr>
          <w:rFonts w:ascii="Arial" w:hAnsi="Arial" w:cs="Arial"/>
          <w:b w:val="0"/>
          <w:color w:val="auto"/>
          <w:sz w:val="22"/>
          <w:szCs w:val="22"/>
        </w:rPr>
        <w:t>Table of Contents</w:t>
      </w:r>
    </w:p>
    <w:p w14:paraId="4C718B52" w14:textId="77777777" w:rsidR="00773F91" w:rsidRPr="00773F91" w:rsidRDefault="00773F91" w:rsidP="00773F91"/>
    <w:p w14:paraId="5AE8ED3D" w14:textId="63E42B48" w:rsidR="00ED4C95" w:rsidRDefault="00320768" w:rsidP="00E52C93">
      <w:pPr>
        <w:pStyle w:val="Heading1"/>
        <w:numPr>
          <w:ilvl w:val="0"/>
          <w:numId w:val="14"/>
        </w:numPr>
        <w:spacing w:before="0" w:line="288" w:lineRule="auto"/>
        <w:rPr>
          <w:rFonts w:ascii="Arial" w:hAnsi="Arial" w:cs="Arial"/>
          <w:b w:val="0"/>
          <w:color w:val="auto"/>
          <w:sz w:val="22"/>
          <w:szCs w:val="22"/>
        </w:rPr>
      </w:pPr>
      <w:r>
        <w:rPr>
          <w:rFonts w:ascii="Arial" w:hAnsi="Arial" w:cs="Arial"/>
          <w:b w:val="0"/>
          <w:color w:val="auto"/>
          <w:sz w:val="22"/>
          <w:szCs w:val="22"/>
        </w:rPr>
        <w:t>Executive S</w:t>
      </w:r>
      <w:r w:rsidR="00F75EA7">
        <w:rPr>
          <w:rFonts w:ascii="Arial" w:hAnsi="Arial" w:cs="Arial"/>
          <w:b w:val="0"/>
          <w:color w:val="auto"/>
          <w:sz w:val="22"/>
          <w:szCs w:val="22"/>
        </w:rPr>
        <w:t>u</w:t>
      </w:r>
      <w:bookmarkStart w:id="0" w:name="_GoBack"/>
      <w:bookmarkEnd w:id="0"/>
      <w:r w:rsidR="00F75EA7">
        <w:rPr>
          <w:rFonts w:ascii="Arial" w:hAnsi="Arial" w:cs="Arial"/>
          <w:b w:val="0"/>
          <w:color w:val="auto"/>
          <w:sz w:val="22"/>
          <w:szCs w:val="22"/>
        </w:rPr>
        <w:t>mmary</w:t>
      </w:r>
    </w:p>
    <w:p w14:paraId="435D5D5F" w14:textId="03F08873" w:rsidR="0022128C" w:rsidRDefault="0067712D" w:rsidP="0022128C">
      <w:r>
        <w:t xml:space="preserve">        </w:t>
      </w:r>
    </w:p>
    <w:p w14:paraId="3DAF5502" w14:textId="069A45CE" w:rsidR="0067712D" w:rsidRPr="0022128C" w:rsidRDefault="0067712D" w:rsidP="0067712D">
      <w:pPr>
        <w:pStyle w:val="ListParagraph"/>
        <w:numPr>
          <w:ilvl w:val="0"/>
          <w:numId w:val="14"/>
        </w:numPr>
      </w:pPr>
      <w:r w:rsidRPr="0034289E">
        <w:rPr>
          <w:rFonts w:ascii="Arial" w:eastAsiaTheme="majorEastAsia" w:hAnsi="Arial" w:cs="Arial"/>
          <w:bCs/>
          <w:sz w:val="22"/>
          <w:szCs w:val="22"/>
        </w:rPr>
        <w:t>Reasons</w:t>
      </w:r>
      <w:r w:rsidR="00DE02FB" w:rsidRPr="0034289E">
        <w:rPr>
          <w:rFonts w:ascii="Arial" w:eastAsiaTheme="majorEastAsia" w:hAnsi="Arial" w:cs="Arial"/>
          <w:bCs/>
          <w:sz w:val="22"/>
          <w:szCs w:val="22"/>
        </w:rPr>
        <w:t xml:space="preserve"> for </w:t>
      </w:r>
      <w:r w:rsidR="00892464" w:rsidRPr="0034289E">
        <w:rPr>
          <w:rFonts w:ascii="Arial" w:eastAsiaTheme="majorEastAsia" w:hAnsi="Arial" w:cs="Arial"/>
          <w:bCs/>
          <w:sz w:val="22"/>
          <w:szCs w:val="22"/>
        </w:rPr>
        <w:t>D</w:t>
      </w:r>
      <w:r w:rsidR="00DE02FB" w:rsidRPr="0034289E">
        <w:rPr>
          <w:rFonts w:ascii="Arial" w:eastAsiaTheme="majorEastAsia" w:hAnsi="Arial" w:cs="Arial"/>
          <w:bCs/>
          <w:sz w:val="22"/>
          <w:szCs w:val="22"/>
        </w:rPr>
        <w:t xml:space="preserve">oing the </w:t>
      </w:r>
      <w:r w:rsidR="00892464" w:rsidRPr="0034289E">
        <w:rPr>
          <w:rFonts w:ascii="Arial" w:eastAsiaTheme="majorEastAsia" w:hAnsi="Arial" w:cs="Arial"/>
          <w:bCs/>
          <w:sz w:val="22"/>
          <w:szCs w:val="22"/>
        </w:rPr>
        <w:t>P</w:t>
      </w:r>
      <w:r w:rsidR="00DE02FB" w:rsidRPr="0034289E">
        <w:rPr>
          <w:rFonts w:ascii="Arial" w:eastAsiaTheme="majorEastAsia" w:hAnsi="Arial" w:cs="Arial"/>
          <w:bCs/>
          <w:sz w:val="22"/>
          <w:szCs w:val="22"/>
        </w:rPr>
        <w:t>roject</w:t>
      </w:r>
    </w:p>
    <w:p w14:paraId="3EB34FD7" w14:textId="77777777" w:rsidR="00773F91" w:rsidRPr="00773F91" w:rsidRDefault="00773F91" w:rsidP="00773F91"/>
    <w:p w14:paraId="613DA14D" w14:textId="4257AD7E" w:rsidR="003B39F1" w:rsidRPr="00891698" w:rsidRDefault="000A1DA2" w:rsidP="00773F91">
      <w:pPr>
        <w:pStyle w:val="ListParagraph"/>
        <w:widowControl w:val="0"/>
        <w:numPr>
          <w:ilvl w:val="0"/>
          <w:numId w:val="14"/>
        </w:numPr>
        <w:autoSpaceDE w:val="0"/>
        <w:autoSpaceDN w:val="0"/>
        <w:adjustRightInd w:val="0"/>
        <w:rPr>
          <w:rFonts w:ascii="Arial" w:hAnsi="Arial" w:cs="Arial"/>
          <w:sz w:val="22"/>
          <w:szCs w:val="22"/>
        </w:rPr>
      </w:pPr>
      <w:r>
        <w:rPr>
          <w:rFonts w:ascii="Arial" w:hAnsi="Arial" w:cs="Arial"/>
          <w:sz w:val="22"/>
          <w:szCs w:val="22"/>
        </w:rPr>
        <w:t xml:space="preserve">Objectives </w:t>
      </w:r>
    </w:p>
    <w:p w14:paraId="1461FBF0" w14:textId="6371668C" w:rsidR="003B39F1" w:rsidRPr="00891698" w:rsidRDefault="003B39F1" w:rsidP="003B39F1">
      <w:pPr>
        <w:pStyle w:val="ListParagraph"/>
        <w:widowControl w:val="0"/>
        <w:numPr>
          <w:ilvl w:val="1"/>
          <w:numId w:val="14"/>
        </w:numPr>
        <w:autoSpaceDE w:val="0"/>
        <w:autoSpaceDN w:val="0"/>
        <w:adjustRightInd w:val="0"/>
        <w:rPr>
          <w:rFonts w:ascii="Arial" w:hAnsi="Arial" w:cs="Arial"/>
          <w:sz w:val="22"/>
          <w:szCs w:val="22"/>
        </w:rPr>
      </w:pPr>
      <w:r w:rsidRPr="00891698">
        <w:rPr>
          <w:rFonts w:ascii="Arial" w:hAnsi="Arial" w:cs="Arial"/>
          <w:sz w:val="22"/>
          <w:szCs w:val="22"/>
        </w:rPr>
        <w:t>Identify two</w:t>
      </w:r>
      <w:r>
        <w:rPr>
          <w:rFonts w:ascii="Arial" w:hAnsi="Arial" w:cs="Arial"/>
          <w:sz w:val="22"/>
          <w:szCs w:val="22"/>
        </w:rPr>
        <w:t xml:space="preserve"> </w:t>
      </w:r>
      <w:r w:rsidRPr="00891698">
        <w:rPr>
          <w:rFonts w:ascii="Arial" w:hAnsi="Arial" w:cs="Arial"/>
          <w:sz w:val="22"/>
          <w:szCs w:val="22"/>
        </w:rPr>
        <w:t xml:space="preserve">objectives. </w:t>
      </w:r>
    </w:p>
    <w:p w14:paraId="0E0AEE6C" w14:textId="5A548A9F" w:rsidR="003B39F1" w:rsidRDefault="003B39F1" w:rsidP="00773F91">
      <w:pPr>
        <w:pStyle w:val="ListParagraph"/>
        <w:widowControl w:val="0"/>
        <w:numPr>
          <w:ilvl w:val="1"/>
          <w:numId w:val="14"/>
        </w:numPr>
        <w:autoSpaceDE w:val="0"/>
        <w:autoSpaceDN w:val="0"/>
        <w:adjustRightInd w:val="0"/>
        <w:rPr>
          <w:rFonts w:ascii="Arial" w:hAnsi="Arial" w:cs="Arial"/>
          <w:sz w:val="22"/>
          <w:szCs w:val="22"/>
        </w:rPr>
      </w:pPr>
      <w:r w:rsidRPr="00891698">
        <w:rPr>
          <w:rFonts w:ascii="Arial" w:hAnsi="Arial" w:cs="Arial"/>
          <w:sz w:val="22"/>
          <w:szCs w:val="22"/>
        </w:rPr>
        <w:t>Develop a SWOT analysis (Minimum four in each category</w:t>
      </w:r>
      <w:r w:rsidR="00773F91">
        <w:rPr>
          <w:rFonts w:ascii="Arial" w:hAnsi="Arial" w:cs="Arial"/>
          <w:sz w:val="22"/>
          <w:szCs w:val="22"/>
        </w:rPr>
        <w:t>).</w:t>
      </w:r>
    </w:p>
    <w:p w14:paraId="4D114C87" w14:textId="77777777" w:rsidR="00773F91" w:rsidRPr="00891698" w:rsidRDefault="00773F91" w:rsidP="00773F91">
      <w:pPr>
        <w:pStyle w:val="ListParagraph"/>
        <w:widowControl w:val="0"/>
        <w:autoSpaceDE w:val="0"/>
        <w:autoSpaceDN w:val="0"/>
        <w:adjustRightInd w:val="0"/>
        <w:ind w:left="1440"/>
        <w:rPr>
          <w:rFonts w:ascii="Arial" w:hAnsi="Arial" w:cs="Arial"/>
          <w:sz w:val="22"/>
          <w:szCs w:val="22"/>
        </w:rPr>
      </w:pPr>
    </w:p>
    <w:p w14:paraId="2CC7BFFE" w14:textId="2C3EDBFA" w:rsidR="008B0605" w:rsidRDefault="00AA0013" w:rsidP="00773F91">
      <w:pPr>
        <w:pStyle w:val="Heading1"/>
        <w:numPr>
          <w:ilvl w:val="0"/>
          <w:numId w:val="14"/>
        </w:numPr>
        <w:spacing w:before="0" w:line="288" w:lineRule="auto"/>
        <w:rPr>
          <w:rFonts w:ascii="Arial" w:hAnsi="Arial" w:cs="Arial"/>
          <w:b w:val="0"/>
          <w:color w:val="auto"/>
          <w:sz w:val="22"/>
          <w:szCs w:val="22"/>
        </w:rPr>
      </w:pPr>
      <w:r>
        <w:rPr>
          <w:rFonts w:ascii="Arial" w:hAnsi="Arial" w:cs="Arial"/>
          <w:b w:val="0"/>
          <w:color w:val="auto"/>
          <w:sz w:val="22"/>
          <w:szCs w:val="22"/>
        </w:rPr>
        <w:t>Quantitative</w:t>
      </w:r>
      <w:r w:rsidR="008B0605">
        <w:rPr>
          <w:rFonts w:ascii="Arial" w:hAnsi="Arial" w:cs="Arial"/>
          <w:b w:val="0"/>
          <w:color w:val="auto"/>
          <w:sz w:val="22"/>
          <w:szCs w:val="22"/>
        </w:rPr>
        <w:t xml:space="preserve"> Analysis</w:t>
      </w:r>
      <w:r w:rsidR="000A1DA2">
        <w:rPr>
          <w:rFonts w:ascii="Arial" w:hAnsi="Arial" w:cs="Arial"/>
          <w:b w:val="0"/>
          <w:color w:val="auto"/>
          <w:sz w:val="22"/>
          <w:szCs w:val="22"/>
        </w:rPr>
        <w:t xml:space="preserve"> </w:t>
      </w:r>
    </w:p>
    <w:p w14:paraId="0E687056" w14:textId="6F2F0054" w:rsidR="008B0605" w:rsidRDefault="008B0605" w:rsidP="003B39F1">
      <w:pPr>
        <w:pStyle w:val="Heading1"/>
        <w:numPr>
          <w:ilvl w:val="3"/>
          <w:numId w:val="14"/>
        </w:numPr>
        <w:spacing w:before="0" w:line="288" w:lineRule="auto"/>
        <w:ind w:left="1276"/>
        <w:rPr>
          <w:rFonts w:ascii="Arial" w:hAnsi="Arial" w:cs="Arial"/>
          <w:b w:val="0"/>
          <w:color w:val="auto"/>
          <w:sz w:val="22"/>
          <w:szCs w:val="22"/>
        </w:rPr>
      </w:pPr>
      <w:r>
        <w:rPr>
          <w:rFonts w:ascii="Arial" w:hAnsi="Arial" w:cs="Arial"/>
          <w:b w:val="0"/>
          <w:color w:val="auto"/>
          <w:sz w:val="22"/>
          <w:szCs w:val="22"/>
        </w:rPr>
        <w:t>Use one of the following techniques to quantify the viability of the project:</w:t>
      </w:r>
    </w:p>
    <w:p w14:paraId="11F87876" w14:textId="77777777" w:rsidR="008B0605" w:rsidRDefault="008B0605" w:rsidP="003B39F1">
      <w:pPr>
        <w:pStyle w:val="Heading1"/>
        <w:numPr>
          <w:ilvl w:val="4"/>
          <w:numId w:val="14"/>
        </w:numPr>
        <w:spacing w:before="0" w:line="288" w:lineRule="auto"/>
        <w:ind w:left="2977" w:firstLine="263"/>
        <w:rPr>
          <w:rFonts w:ascii="Arial" w:hAnsi="Arial" w:cs="Arial"/>
          <w:b w:val="0"/>
          <w:color w:val="auto"/>
          <w:sz w:val="22"/>
          <w:szCs w:val="22"/>
        </w:rPr>
      </w:pPr>
      <w:r>
        <w:rPr>
          <w:rFonts w:ascii="Arial" w:hAnsi="Arial" w:cs="Arial"/>
          <w:b w:val="0"/>
          <w:color w:val="auto"/>
          <w:sz w:val="22"/>
          <w:szCs w:val="22"/>
        </w:rPr>
        <w:t>Weighted scoring model</w:t>
      </w:r>
    </w:p>
    <w:p w14:paraId="2A204039" w14:textId="77777777" w:rsidR="008B0605" w:rsidRDefault="008B0605" w:rsidP="008B0605">
      <w:pPr>
        <w:pStyle w:val="Heading1"/>
        <w:numPr>
          <w:ilvl w:val="4"/>
          <w:numId w:val="14"/>
        </w:numPr>
        <w:spacing w:before="0" w:line="288" w:lineRule="auto"/>
        <w:rPr>
          <w:rFonts w:ascii="Arial" w:hAnsi="Arial" w:cs="Arial"/>
          <w:b w:val="0"/>
          <w:color w:val="auto"/>
          <w:sz w:val="22"/>
          <w:szCs w:val="22"/>
        </w:rPr>
      </w:pPr>
      <w:r>
        <w:rPr>
          <w:rFonts w:ascii="Arial" w:hAnsi="Arial" w:cs="Arial"/>
          <w:b w:val="0"/>
          <w:color w:val="auto"/>
          <w:sz w:val="22"/>
          <w:szCs w:val="22"/>
        </w:rPr>
        <w:t>NPV</w:t>
      </w:r>
    </w:p>
    <w:p w14:paraId="0B189105" w14:textId="77777777" w:rsidR="008B0605" w:rsidRPr="008B0605" w:rsidRDefault="008B0605" w:rsidP="008B0605">
      <w:pPr>
        <w:pStyle w:val="Heading1"/>
        <w:numPr>
          <w:ilvl w:val="4"/>
          <w:numId w:val="14"/>
        </w:numPr>
        <w:spacing w:before="0" w:line="288" w:lineRule="auto"/>
        <w:rPr>
          <w:rFonts w:ascii="Arial" w:hAnsi="Arial" w:cs="Arial"/>
          <w:b w:val="0"/>
          <w:color w:val="auto"/>
          <w:sz w:val="22"/>
          <w:szCs w:val="22"/>
        </w:rPr>
      </w:pPr>
      <w:r w:rsidRPr="008B0605">
        <w:rPr>
          <w:rFonts w:ascii="Arial" w:hAnsi="Arial" w:cs="Arial"/>
          <w:b w:val="0"/>
          <w:color w:val="auto"/>
          <w:sz w:val="22"/>
          <w:szCs w:val="22"/>
        </w:rPr>
        <w:t>Payback</w:t>
      </w:r>
    </w:p>
    <w:p w14:paraId="024506D0" w14:textId="205EEDAB" w:rsidR="008B0605" w:rsidRDefault="00254EF5" w:rsidP="008B0605">
      <w:pPr>
        <w:pStyle w:val="Heading1"/>
        <w:numPr>
          <w:ilvl w:val="4"/>
          <w:numId w:val="14"/>
        </w:numPr>
        <w:spacing w:before="0" w:line="288" w:lineRule="auto"/>
        <w:rPr>
          <w:rFonts w:ascii="Arial" w:hAnsi="Arial" w:cs="Arial"/>
          <w:b w:val="0"/>
          <w:color w:val="auto"/>
          <w:sz w:val="22"/>
          <w:szCs w:val="22"/>
        </w:rPr>
      </w:pPr>
      <w:r>
        <w:rPr>
          <w:rFonts w:ascii="Arial" w:hAnsi="Arial" w:cs="Arial"/>
          <w:b w:val="0"/>
          <w:color w:val="auto"/>
          <w:sz w:val="22"/>
          <w:szCs w:val="22"/>
        </w:rPr>
        <w:t>ROI</w:t>
      </w:r>
    </w:p>
    <w:p w14:paraId="24909A46" w14:textId="40E817EF" w:rsidR="007E58AE" w:rsidRDefault="005926B0" w:rsidP="003B39F1">
      <w:pPr>
        <w:pStyle w:val="Heading1"/>
        <w:numPr>
          <w:ilvl w:val="1"/>
          <w:numId w:val="14"/>
        </w:numPr>
        <w:spacing w:before="0" w:line="288" w:lineRule="auto"/>
        <w:rPr>
          <w:rFonts w:ascii="Arial" w:hAnsi="Arial" w:cs="Arial"/>
          <w:b w:val="0"/>
          <w:color w:val="auto"/>
          <w:sz w:val="22"/>
          <w:szCs w:val="22"/>
        </w:rPr>
      </w:pPr>
      <w:r w:rsidRPr="007E58AE">
        <w:rPr>
          <w:rFonts w:ascii="Arial" w:hAnsi="Arial" w:cs="Arial"/>
          <w:b w:val="0"/>
          <w:color w:val="auto"/>
          <w:sz w:val="22"/>
          <w:szCs w:val="22"/>
        </w:rPr>
        <w:t>Identify the expected benefits</w:t>
      </w:r>
      <w:r w:rsidR="00AA0013" w:rsidRPr="007E58AE">
        <w:rPr>
          <w:rFonts w:ascii="Arial" w:hAnsi="Arial" w:cs="Arial"/>
          <w:b w:val="0"/>
          <w:color w:val="auto"/>
          <w:sz w:val="22"/>
          <w:szCs w:val="22"/>
        </w:rPr>
        <w:t>.</w:t>
      </w:r>
    </w:p>
    <w:p w14:paraId="22EAF9FA" w14:textId="77777777" w:rsidR="004C046D" w:rsidRPr="004C046D" w:rsidRDefault="004C046D" w:rsidP="004C046D"/>
    <w:p w14:paraId="4F12EAF6" w14:textId="62A82966" w:rsidR="003B39F1" w:rsidRPr="004C046D" w:rsidRDefault="004C046D" w:rsidP="004C046D">
      <w:pPr>
        <w:pStyle w:val="Heading2"/>
        <w:numPr>
          <w:ilvl w:val="0"/>
          <w:numId w:val="14"/>
        </w:numPr>
        <w:spacing w:before="0" w:line="288" w:lineRule="auto"/>
        <w:ind w:left="796"/>
        <w:jc w:val="both"/>
        <w:rPr>
          <w:rFonts w:ascii="Arial" w:hAnsi="Arial" w:cs="Arial"/>
          <w:b w:val="0"/>
          <w:color w:val="auto"/>
          <w:sz w:val="22"/>
          <w:szCs w:val="22"/>
        </w:rPr>
      </w:pPr>
      <w:r w:rsidRPr="004C046D">
        <w:rPr>
          <w:rFonts w:ascii="Arial" w:hAnsi="Arial" w:cs="Arial"/>
          <w:b w:val="0"/>
          <w:color w:val="auto"/>
          <w:sz w:val="22"/>
          <w:szCs w:val="22"/>
        </w:rPr>
        <w:t xml:space="preserve">List the </w:t>
      </w:r>
      <w:r w:rsidR="00D62019">
        <w:rPr>
          <w:rFonts w:ascii="Arial" w:hAnsi="Arial" w:cs="Arial"/>
          <w:b w:val="0"/>
          <w:color w:val="auto"/>
          <w:sz w:val="22"/>
          <w:szCs w:val="22"/>
        </w:rPr>
        <w:t>B</w:t>
      </w:r>
      <w:r w:rsidRPr="004C046D">
        <w:rPr>
          <w:rFonts w:ascii="Arial" w:hAnsi="Arial" w:cs="Arial"/>
          <w:b w:val="0"/>
          <w:color w:val="auto"/>
          <w:sz w:val="22"/>
          <w:szCs w:val="22"/>
        </w:rPr>
        <w:t xml:space="preserve">usiness </w:t>
      </w:r>
      <w:r w:rsidR="00D62019">
        <w:rPr>
          <w:rFonts w:ascii="Arial" w:hAnsi="Arial" w:cs="Arial"/>
          <w:b w:val="0"/>
          <w:color w:val="auto"/>
          <w:sz w:val="22"/>
          <w:szCs w:val="22"/>
        </w:rPr>
        <w:t>O</w:t>
      </w:r>
      <w:r w:rsidRPr="004C046D">
        <w:rPr>
          <w:rFonts w:ascii="Arial" w:hAnsi="Arial" w:cs="Arial"/>
          <w:b w:val="0"/>
          <w:color w:val="auto"/>
          <w:sz w:val="22"/>
          <w:szCs w:val="22"/>
        </w:rPr>
        <w:t>ptions</w:t>
      </w:r>
    </w:p>
    <w:p w14:paraId="65D1E918" w14:textId="77777777" w:rsidR="004C046D" w:rsidRPr="004C046D" w:rsidRDefault="004C046D" w:rsidP="004C046D"/>
    <w:p w14:paraId="215504CD" w14:textId="59CE33AA" w:rsidR="00177C81" w:rsidRPr="00ED4C95" w:rsidRDefault="008B02B4" w:rsidP="00E52C93">
      <w:pPr>
        <w:pStyle w:val="Heading1"/>
        <w:numPr>
          <w:ilvl w:val="0"/>
          <w:numId w:val="14"/>
        </w:numPr>
        <w:spacing w:before="0" w:line="288" w:lineRule="auto"/>
        <w:rPr>
          <w:rFonts w:ascii="Arial" w:hAnsi="Arial" w:cs="Arial"/>
          <w:b w:val="0"/>
          <w:color w:val="auto"/>
          <w:sz w:val="22"/>
          <w:szCs w:val="22"/>
        </w:rPr>
      </w:pPr>
      <w:r w:rsidRPr="00ED4C95">
        <w:rPr>
          <w:rFonts w:ascii="Arial" w:hAnsi="Arial" w:cs="Arial"/>
          <w:b w:val="0"/>
          <w:color w:val="auto"/>
          <w:sz w:val="22"/>
          <w:szCs w:val="22"/>
        </w:rPr>
        <w:t xml:space="preserve">Project </w:t>
      </w:r>
      <w:r w:rsidR="00D62019">
        <w:rPr>
          <w:rFonts w:ascii="Arial" w:hAnsi="Arial" w:cs="Arial"/>
          <w:b w:val="0"/>
          <w:color w:val="auto"/>
          <w:sz w:val="22"/>
          <w:szCs w:val="22"/>
        </w:rPr>
        <w:t>R</w:t>
      </w:r>
      <w:r w:rsidR="00177C81" w:rsidRPr="00ED4C95">
        <w:rPr>
          <w:rFonts w:ascii="Arial" w:hAnsi="Arial" w:cs="Arial"/>
          <w:b w:val="0"/>
          <w:color w:val="auto"/>
          <w:sz w:val="22"/>
          <w:szCs w:val="22"/>
        </w:rPr>
        <w:t xml:space="preserve">equirements </w:t>
      </w:r>
    </w:p>
    <w:p w14:paraId="4FA3B624" w14:textId="77777777" w:rsidR="007E58AE" w:rsidRDefault="009E3D75" w:rsidP="00E52C93">
      <w:pPr>
        <w:pStyle w:val="Heading2"/>
        <w:numPr>
          <w:ilvl w:val="1"/>
          <w:numId w:val="14"/>
        </w:numPr>
        <w:spacing w:before="0" w:line="288" w:lineRule="auto"/>
        <w:rPr>
          <w:rFonts w:ascii="Arial" w:hAnsi="Arial" w:cs="Arial"/>
          <w:b w:val="0"/>
          <w:color w:val="auto"/>
          <w:sz w:val="22"/>
          <w:szCs w:val="22"/>
        </w:rPr>
      </w:pPr>
      <w:r w:rsidRPr="00ED4C95">
        <w:rPr>
          <w:rFonts w:ascii="Arial" w:hAnsi="Arial" w:cs="Arial"/>
          <w:b w:val="0"/>
          <w:color w:val="auto"/>
          <w:sz w:val="22"/>
          <w:szCs w:val="22"/>
        </w:rPr>
        <w:t xml:space="preserve">List </w:t>
      </w:r>
      <w:r w:rsidR="00AF27D6">
        <w:rPr>
          <w:rFonts w:ascii="Arial" w:hAnsi="Arial" w:cs="Arial"/>
          <w:b w:val="0"/>
          <w:color w:val="auto"/>
          <w:sz w:val="22"/>
          <w:szCs w:val="22"/>
        </w:rPr>
        <w:t xml:space="preserve">and describe </w:t>
      </w:r>
      <w:r w:rsidR="00177C81" w:rsidRPr="00ED4C95">
        <w:rPr>
          <w:rFonts w:ascii="Arial" w:hAnsi="Arial" w:cs="Arial"/>
          <w:b w:val="0"/>
          <w:color w:val="auto"/>
          <w:sz w:val="22"/>
          <w:szCs w:val="22"/>
        </w:rPr>
        <w:t>the requirements needed to carry out this project</w:t>
      </w:r>
      <w:r w:rsidRPr="00ED4C95">
        <w:rPr>
          <w:rFonts w:ascii="Arial" w:hAnsi="Arial" w:cs="Arial"/>
          <w:b w:val="0"/>
          <w:color w:val="auto"/>
          <w:sz w:val="22"/>
          <w:szCs w:val="22"/>
        </w:rPr>
        <w:t>.</w:t>
      </w:r>
    </w:p>
    <w:p w14:paraId="091CC1E9" w14:textId="274111FF" w:rsidR="009E3D75" w:rsidRPr="00ED4C95" w:rsidRDefault="00177C81" w:rsidP="00E52C93">
      <w:pPr>
        <w:pStyle w:val="Heading2"/>
        <w:numPr>
          <w:ilvl w:val="1"/>
          <w:numId w:val="14"/>
        </w:numPr>
        <w:spacing w:before="0" w:line="288" w:lineRule="auto"/>
        <w:rPr>
          <w:rFonts w:ascii="Arial" w:hAnsi="Arial" w:cs="Arial"/>
          <w:b w:val="0"/>
          <w:color w:val="auto"/>
          <w:sz w:val="22"/>
          <w:szCs w:val="22"/>
        </w:rPr>
      </w:pPr>
      <w:r w:rsidRPr="00ED4C95">
        <w:rPr>
          <w:rFonts w:ascii="Arial" w:hAnsi="Arial" w:cs="Arial"/>
          <w:b w:val="0"/>
          <w:color w:val="auto"/>
          <w:sz w:val="22"/>
          <w:szCs w:val="22"/>
        </w:rPr>
        <w:t xml:space="preserve">List </w:t>
      </w:r>
      <w:r w:rsidR="00AF27D6">
        <w:rPr>
          <w:rFonts w:ascii="Arial" w:hAnsi="Arial" w:cs="Arial"/>
          <w:b w:val="0"/>
          <w:color w:val="auto"/>
          <w:sz w:val="22"/>
          <w:szCs w:val="22"/>
        </w:rPr>
        <w:t xml:space="preserve">and describe </w:t>
      </w:r>
      <w:r w:rsidR="009E3D75" w:rsidRPr="00ED4C95">
        <w:rPr>
          <w:rFonts w:ascii="Arial" w:hAnsi="Arial" w:cs="Arial"/>
          <w:b w:val="0"/>
          <w:color w:val="auto"/>
          <w:sz w:val="22"/>
          <w:szCs w:val="22"/>
        </w:rPr>
        <w:t>the possible assumptions for this project.</w:t>
      </w:r>
    </w:p>
    <w:p w14:paraId="5B1F55D2" w14:textId="37957E4F" w:rsidR="00177C81" w:rsidRDefault="009E3D75" w:rsidP="00E52C93">
      <w:pPr>
        <w:pStyle w:val="Heading2"/>
        <w:numPr>
          <w:ilvl w:val="1"/>
          <w:numId w:val="14"/>
        </w:numPr>
        <w:spacing w:before="0" w:line="288" w:lineRule="auto"/>
        <w:rPr>
          <w:rFonts w:ascii="Arial" w:hAnsi="Arial" w:cs="Arial"/>
          <w:b w:val="0"/>
          <w:color w:val="auto"/>
          <w:sz w:val="22"/>
          <w:szCs w:val="22"/>
        </w:rPr>
      </w:pPr>
      <w:r w:rsidRPr="00ED4C95">
        <w:rPr>
          <w:rFonts w:ascii="Arial" w:hAnsi="Arial" w:cs="Arial"/>
          <w:b w:val="0"/>
          <w:color w:val="auto"/>
          <w:sz w:val="22"/>
          <w:szCs w:val="22"/>
        </w:rPr>
        <w:t xml:space="preserve">List </w:t>
      </w:r>
      <w:r w:rsidR="00AF27D6">
        <w:rPr>
          <w:rFonts w:ascii="Arial" w:hAnsi="Arial" w:cs="Arial"/>
          <w:b w:val="0"/>
          <w:color w:val="auto"/>
          <w:sz w:val="22"/>
          <w:szCs w:val="22"/>
        </w:rPr>
        <w:t xml:space="preserve">and describe </w:t>
      </w:r>
      <w:r w:rsidRPr="00ED4C95">
        <w:rPr>
          <w:rFonts w:ascii="Arial" w:hAnsi="Arial" w:cs="Arial"/>
          <w:b w:val="0"/>
          <w:color w:val="auto"/>
          <w:sz w:val="22"/>
          <w:szCs w:val="22"/>
        </w:rPr>
        <w:t xml:space="preserve">the </w:t>
      </w:r>
      <w:r w:rsidR="00177C81" w:rsidRPr="00ED4C95">
        <w:rPr>
          <w:rFonts w:ascii="Arial" w:hAnsi="Arial" w:cs="Arial"/>
          <w:b w:val="0"/>
          <w:color w:val="auto"/>
          <w:sz w:val="22"/>
          <w:szCs w:val="22"/>
        </w:rPr>
        <w:t>constraints for this project</w:t>
      </w:r>
      <w:r w:rsidRPr="00ED4C95">
        <w:rPr>
          <w:rFonts w:ascii="Arial" w:hAnsi="Arial" w:cs="Arial"/>
          <w:b w:val="0"/>
          <w:color w:val="auto"/>
          <w:sz w:val="22"/>
          <w:szCs w:val="22"/>
        </w:rPr>
        <w:t>.</w:t>
      </w:r>
      <w:r w:rsidR="00177C81" w:rsidRPr="00ED4C95">
        <w:rPr>
          <w:rFonts w:ascii="Arial" w:hAnsi="Arial" w:cs="Arial"/>
          <w:b w:val="0"/>
          <w:color w:val="auto"/>
          <w:sz w:val="22"/>
          <w:szCs w:val="22"/>
        </w:rPr>
        <w:t xml:space="preserve"> </w:t>
      </w:r>
    </w:p>
    <w:p w14:paraId="7D1B5E8F" w14:textId="77777777" w:rsidR="00773F91" w:rsidRPr="00773F91" w:rsidRDefault="00773F91" w:rsidP="00773F91"/>
    <w:p w14:paraId="0F6D2BB0" w14:textId="55B6FAE3" w:rsidR="008B02B4" w:rsidRPr="00ED4C95" w:rsidRDefault="00DF0B47" w:rsidP="00E52C93">
      <w:pPr>
        <w:pStyle w:val="Heading1"/>
        <w:numPr>
          <w:ilvl w:val="0"/>
          <w:numId w:val="14"/>
        </w:numPr>
        <w:spacing w:before="0" w:line="288" w:lineRule="auto"/>
        <w:rPr>
          <w:rFonts w:ascii="Arial" w:hAnsi="Arial" w:cs="Arial"/>
          <w:b w:val="0"/>
          <w:color w:val="auto"/>
          <w:sz w:val="22"/>
          <w:szCs w:val="22"/>
        </w:rPr>
      </w:pPr>
      <w:r>
        <w:rPr>
          <w:rFonts w:ascii="Arial" w:hAnsi="Arial" w:cs="Arial"/>
          <w:b w:val="0"/>
          <w:color w:val="auto"/>
          <w:sz w:val="22"/>
          <w:szCs w:val="22"/>
        </w:rPr>
        <w:t>Costs</w:t>
      </w:r>
      <w:r w:rsidR="000A1DA2">
        <w:rPr>
          <w:rFonts w:ascii="Arial" w:hAnsi="Arial" w:cs="Arial"/>
          <w:b w:val="0"/>
          <w:color w:val="auto"/>
          <w:sz w:val="22"/>
          <w:szCs w:val="22"/>
        </w:rPr>
        <w:t xml:space="preserve"> </w:t>
      </w:r>
    </w:p>
    <w:p w14:paraId="4586706D" w14:textId="26B8ACAD" w:rsidR="00177C81" w:rsidRPr="00ED4C95" w:rsidRDefault="007E58AE" w:rsidP="00E52C93">
      <w:pPr>
        <w:pStyle w:val="Heading1"/>
        <w:numPr>
          <w:ilvl w:val="1"/>
          <w:numId w:val="14"/>
        </w:numPr>
        <w:spacing w:before="0" w:line="288" w:lineRule="auto"/>
        <w:rPr>
          <w:rFonts w:ascii="Arial" w:hAnsi="Arial" w:cs="Arial"/>
          <w:b w:val="0"/>
          <w:color w:val="auto"/>
          <w:sz w:val="22"/>
          <w:szCs w:val="22"/>
        </w:rPr>
      </w:pPr>
      <w:r>
        <w:rPr>
          <w:rFonts w:ascii="Arial" w:hAnsi="Arial" w:cs="Arial"/>
          <w:b w:val="0"/>
          <w:color w:val="auto"/>
          <w:sz w:val="22"/>
          <w:szCs w:val="22"/>
        </w:rPr>
        <w:t>Estimate h</w:t>
      </w:r>
      <w:r w:rsidR="00177C81" w:rsidRPr="00ED4C95">
        <w:rPr>
          <w:rFonts w:ascii="Arial" w:hAnsi="Arial" w:cs="Arial"/>
          <w:b w:val="0"/>
          <w:color w:val="auto"/>
          <w:sz w:val="22"/>
          <w:szCs w:val="22"/>
        </w:rPr>
        <w:t xml:space="preserve">ow much does it </w:t>
      </w:r>
      <w:r>
        <w:rPr>
          <w:rFonts w:ascii="Arial" w:hAnsi="Arial" w:cs="Arial"/>
          <w:b w:val="0"/>
          <w:color w:val="auto"/>
          <w:sz w:val="22"/>
          <w:szCs w:val="22"/>
        </w:rPr>
        <w:t>will cost.</w:t>
      </w:r>
    </w:p>
    <w:p w14:paraId="5193D938" w14:textId="365BE22A" w:rsidR="00177C81" w:rsidRDefault="007E58AE" w:rsidP="00E52C93">
      <w:pPr>
        <w:pStyle w:val="Heading1"/>
        <w:numPr>
          <w:ilvl w:val="1"/>
          <w:numId w:val="14"/>
        </w:numPr>
        <w:spacing w:before="0" w:line="288" w:lineRule="auto"/>
        <w:rPr>
          <w:rFonts w:ascii="Arial" w:hAnsi="Arial" w:cs="Arial"/>
          <w:b w:val="0"/>
          <w:color w:val="auto"/>
          <w:sz w:val="22"/>
          <w:szCs w:val="22"/>
        </w:rPr>
      </w:pPr>
      <w:r>
        <w:rPr>
          <w:rFonts w:ascii="Arial" w:hAnsi="Arial" w:cs="Arial"/>
          <w:b w:val="0"/>
          <w:color w:val="auto"/>
          <w:sz w:val="22"/>
          <w:szCs w:val="22"/>
        </w:rPr>
        <w:t>Explain how you estimated costs.</w:t>
      </w:r>
    </w:p>
    <w:p w14:paraId="7E003188" w14:textId="77777777" w:rsidR="00773F91" w:rsidRPr="00773F91" w:rsidRDefault="00773F91" w:rsidP="00773F91"/>
    <w:p w14:paraId="75EED521" w14:textId="4A59B1C8" w:rsidR="008B02B4" w:rsidRPr="00ED4C95" w:rsidRDefault="00DF0B47" w:rsidP="00E52C93">
      <w:pPr>
        <w:pStyle w:val="Heading1"/>
        <w:numPr>
          <w:ilvl w:val="0"/>
          <w:numId w:val="14"/>
        </w:numPr>
        <w:spacing w:before="0" w:line="288" w:lineRule="auto"/>
        <w:rPr>
          <w:rFonts w:ascii="Arial" w:hAnsi="Arial" w:cs="Arial"/>
          <w:b w:val="0"/>
          <w:color w:val="auto"/>
          <w:sz w:val="22"/>
          <w:szCs w:val="22"/>
        </w:rPr>
      </w:pPr>
      <w:r>
        <w:rPr>
          <w:rFonts w:ascii="Arial" w:hAnsi="Arial" w:cs="Arial"/>
          <w:b w:val="0"/>
          <w:color w:val="auto"/>
          <w:sz w:val="22"/>
          <w:szCs w:val="22"/>
        </w:rPr>
        <w:t>Major Risks</w:t>
      </w:r>
      <w:r w:rsidR="00773F91">
        <w:rPr>
          <w:rFonts w:ascii="Arial" w:hAnsi="Arial" w:cs="Arial"/>
          <w:b w:val="0"/>
          <w:color w:val="auto"/>
          <w:sz w:val="22"/>
          <w:szCs w:val="22"/>
        </w:rPr>
        <w:t xml:space="preserve"> </w:t>
      </w:r>
    </w:p>
    <w:p w14:paraId="42FAC64A" w14:textId="46645109" w:rsidR="00DF0B47" w:rsidRDefault="00DF0B47" w:rsidP="00E52C93">
      <w:pPr>
        <w:pStyle w:val="Heading1"/>
        <w:numPr>
          <w:ilvl w:val="1"/>
          <w:numId w:val="14"/>
        </w:numPr>
        <w:spacing w:before="0" w:line="288" w:lineRule="auto"/>
        <w:rPr>
          <w:rFonts w:ascii="Arial" w:hAnsi="Arial" w:cs="Arial"/>
          <w:b w:val="0"/>
          <w:color w:val="auto"/>
          <w:sz w:val="22"/>
          <w:szCs w:val="22"/>
        </w:rPr>
      </w:pPr>
      <w:r w:rsidRPr="00174390">
        <w:rPr>
          <w:rFonts w:ascii="Arial" w:hAnsi="Arial" w:cs="Arial"/>
          <w:b w:val="0"/>
          <w:color w:val="auto"/>
          <w:sz w:val="22"/>
          <w:szCs w:val="22"/>
        </w:rPr>
        <w:t>Identify five (5)</w:t>
      </w:r>
      <w:r w:rsidR="007E58AE">
        <w:rPr>
          <w:rFonts w:ascii="Arial" w:hAnsi="Arial" w:cs="Arial"/>
          <w:b w:val="0"/>
          <w:color w:val="auto"/>
          <w:sz w:val="22"/>
          <w:szCs w:val="22"/>
        </w:rPr>
        <w:t xml:space="preserve"> </w:t>
      </w:r>
      <w:r w:rsidR="00D72B5E">
        <w:rPr>
          <w:rFonts w:ascii="Arial" w:hAnsi="Arial" w:cs="Arial"/>
          <w:b w:val="0"/>
          <w:color w:val="auto"/>
          <w:sz w:val="22"/>
          <w:szCs w:val="22"/>
        </w:rPr>
        <w:t>risks</w:t>
      </w:r>
      <w:r>
        <w:rPr>
          <w:rFonts w:ascii="Arial" w:hAnsi="Arial" w:cs="Arial"/>
          <w:b w:val="0"/>
          <w:color w:val="auto"/>
          <w:sz w:val="22"/>
          <w:szCs w:val="22"/>
        </w:rPr>
        <w:t xml:space="preserve"> </w:t>
      </w:r>
      <w:r w:rsidR="00D72B5E">
        <w:rPr>
          <w:rFonts w:ascii="Arial" w:hAnsi="Arial" w:cs="Arial"/>
          <w:b w:val="0"/>
          <w:color w:val="auto"/>
          <w:sz w:val="22"/>
          <w:szCs w:val="22"/>
        </w:rPr>
        <w:t>and quantify their potential likelihood and severity.</w:t>
      </w:r>
    </w:p>
    <w:p w14:paraId="257494C7" w14:textId="40E9BD49" w:rsidR="006431D8" w:rsidRDefault="00D72B5E" w:rsidP="00E52C93">
      <w:pPr>
        <w:pStyle w:val="Heading1"/>
        <w:numPr>
          <w:ilvl w:val="1"/>
          <w:numId w:val="14"/>
        </w:numPr>
        <w:spacing w:before="0" w:line="288" w:lineRule="auto"/>
        <w:rPr>
          <w:rFonts w:ascii="Arial" w:hAnsi="Arial" w:cs="Arial"/>
          <w:b w:val="0"/>
          <w:color w:val="auto"/>
          <w:sz w:val="22"/>
          <w:szCs w:val="22"/>
        </w:rPr>
      </w:pPr>
      <w:r>
        <w:rPr>
          <w:rFonts w:ascii="Arial" w:hAnsi="Arial" w:cs="Arial"/>
          <w:b w:val="0"/>
          <w:color w:val="auto"/>
          <w:sz w:val="22"/>
          <w:szCs w:val="22"/>
        </w:rPr>
        <w:t>Indicate how each of the above-mentioned risks will be managed</w:t>
      </w:r>
    </w:p>
    <w:p w14:paraId="620F7D19" w14:textId="77777777" w:rsidR="00773F91" w:rsidRPr="00773F91" w:rsidRDefault="00773F91" w:rsidP="00773F91"/>
    <w:p w14:paraId="17FB551A" w14:textId="60885D76" w:rsidR="008B02B4" w:rsidRPr="00ED4C95" w:rsidRDefault="00320768" w:rsidP="00E52C93">
      <w:pPr>
        <w:pStyle w:val="Heading1"/>
        <w:numPr>
          <w:ilvl w:val="0"/>
          <w:numId w:val="14"/>
        </w:numPr>
        <w:spacing w:before="0" w:line="288" w:lineRule="auto"/>
        <w:rPr>
          <w:rFonts w:ascii="Arial" w:hAnsi="Arial" w:cs="Arial"/>
          <w:b w:val="0"/>
          <w:color w:val="auto"/>
          <w:sz w:val="22"/>
          <w:szCs w:val="22"/>
        </w:rPr>
      </w:pPr>
      <w:r>
        <w:rPr>
          <w:rFonts w:ascii="Arial" w:hAnsi="Arial" w:cs="Arial"/>
          <w:b w:val="0"/>
          <w:color w:val="auto"/>
          <w:sz w:val="22"/>
          <w:szCs w:val="22"/>
        </w:rPr>
        <w:t>Ti</w:t>
      </w:r>
      <w:r w:rsidR="00DF0B47">
        <w:rPr>
          <w:rFonts w:ascii="Arial" w:hAnsi="Arial" w:cs="Arial"/>
          <w:b w:val="0"/>
          <w:color w:val="auto"/>
          <w:sz w:val="22"/>
          <w:szCs w:val="22"/>
        </w:rPr>
        <w:t>mescale</w:t>
      </w:r>
      <w:r w:rsidR="000A1DA2">
        <w:rPr>
          <w:rFonts w:ascii="Arial" w:hAnsi="Arial" w:cs="Arial"/>
          <w:b w:val="0"/>
          <w:color w:val="auto"/>
          <w:sz w:val="22"/>
          <w:szCs w:val="22"/>
        </w:rPr>
        <w:t xml:space="preserve"> </w:t>
      </w:r>
    </w:p>
    <w:p w14:paraId="04C280D1" w14:textId="5C4DE866" w:rsidR="008B02B4" w:rsidRPr="00ED4C95" w:rsidRDefault="008B02B4" w:rsidP="00E52C93">
      <w:pPr>
        <w:pStyle w:val="Heading1"/>
        <w:numPr>
          <w:ilvl w:val="1"/>
          <w:numId w:val="14"/>
        </w:numPr>
        <w:spacing w:before="0" w:line="288" w:lineRule="auto"/>
        <w:rPr>
          <w:rFonts w:ascii="Arial" w:hAnsi="Arial" w:cs="Arial"/>
          <w:b w:val="0"/>
          <w:color w:val="auto"/>
          <w:sz w:val="22"/>
          <w:szCs w:val="22"/>
        </w:rPr>
      </w:pPr>
      <w:r w:rsidRPr="00ED4C95">
        <w:rPr>
          <w:rFonts w:ascii="Arial" w:hAnsi="Arial" w:cs="Arial"/>
          <w:b w:val="0"/>
          <w:color w:val="auto"/>
          <w:sz w:val="22"/>
          <w:szCs w:val="22"/>
        </w:rPr>
        <w:t>H</w:t>
      </w:r>
      <w:r w:rsidR="00D72B5E">
        <w:rPr>
          <w:rFonts w:ascii="Arial" w:hAnsi="Arial" w:cs="Arial"/>
          <w:b w:val="0"/>
          <w:color w:val="auto"/>
          <w:sz w:val="22"/>
          <w:szCs w:val="22"/>
        </w:rPr>
        <w:t>ow long is the estimated time</w:t>
      </w:r>
      <w:r w:rsidR="006431D8" w:rsidRPr="00ED4C95">
        <w:rPr>
          <w:rFonts w:ascii="Arial" w:hAnsi="Arial" w:cs="Arial"/>
          <w:b w:val="0"/>
          <w:color w:val="auto"/>
          <w:sz w:val="22"/>
          <w:szCs w:val="22"/>
        </w:rPr>
        <w:t xml:space="preserve"> to complete the project</w:t>
      </w:r>
      <w:r w:rsidRPr="00ED4C95">
        <w:rPr>
          <w:rFonts w:ascii="Arial" w:hAnsi="Arial" w:cs="Arial"/>
          <w:b w:val="0"/>
          <w:color w:val="auto"/>
          <w:sz w:val="22"/>
          <w:szCs w:val="22"/>
        </w:rPr>
        <w:t>?</w:t>
      </w:r>
    </w:p>
    <w:p w14:paraId="0C65A050" w14:textId="450EBE9B" w:rsidR="00773F91" w:rsidRPr="004C046D" w:rsidRDefault="00AF27D6" w:rsidP="004C046D">
      <w:pPr>
        <w:pStyle w:val="Heading1"/>
        <w:numPr>
          <w:ilvl w:val="1"/>
          <w:numId w:val="14"/>
        </w:numPr>
        <w:spacing w:before="0" w:line="288" w:lineRule="auto"/>
        <w:rPr>
          <w:rFonts w:ascii="Arial" w:hAnsi="Arial" w:cs="Arial"/>
          <w:b w:val="0"/>
          <w:color w:val="auto"/>
          <w:sz w:val="22"/>
          <w:szCs w:val="22"/>
        </w:rPr>
      </w:pPr>
      <w:r>
        <w:rPr>
          <w:rFonts w:ascii="Arial" w:hAnsi="Arial" w:cs="Arial"/>
          <w:b w:val="0"/>
          <w:color w:val="auto"/>
          <w:sz w:val="22"/>
          <w:szCs w:val="22"/>
        </w:rPr>
        <w:t>List and describe the major milestones.</w:t>
      </w:r>
    </w:p>
    <w:p w14:paraId="32A056E3" w14:textId="77A94651" w:rsidR="00177C81" w:rsidRPr="00773F91" w:rsidRDefault="00177C81" w:rsidP="00773F91">
      <w:pPr>
        <w:pStyle w:val="Heading1"/>
        <w:numPr>
          <w:ilvl w:val="0"/>
          <w:numId w:val="14"/>
        </w:numPr>
        <w:spacing w:before="0" w:line="288" w:lineRule="auto"/>
        <w:rPr>
          <w:rFonts w:ascii="Arial" w:hAnsi="Arial" w:cs="Arial"/>
          <w:b w:val="0"/>
          <w:color w:val="auto"/>
          <w:sz w:val="22"/>
          <w:szCs w:val="22"/>
        </w:rPr>
      </w:pPr>
      <w:r w:rsidRPr="00ED4C95">
        <w:rPr>
          <w:rFonts w:ascii="Arial" w:hAnsi="Arial" w:cs="Arial"/>
          <w:b w:val="0"/>
          <w:color w:val="auto"/>
          <w:sz w:val="22"/>
          <w:szCs w:val="22"/>
        </w:rPr>
        <w:t>Conclusi</w:t>
      </w:r>
      <w:r w:rsidR="00D72B5E">
        <w:rPr>
          <w:rFonts w:ascii="Arial" w:hAnsi="Arial" w:cs="Arial"/>
          <w:b w:val="0"/>
          <w:color w:val="auto"/>
          <w:sz w:val="22"/>
          <w:szCs w:val="22"/>
        </w:rPr>
        <w:t>on</w:t>
      </w:r>
      <w:r w:rsidR="00773F91">
        <w:rPr>
          <w:rFonts w:ascii="Arial" w:hAnsi="Arial" w:cs="Arial"/>
          <w:b w:val="0"/>
          <w:color w:val="auto"/>
          <w:sz w:val="22"/>
          <w:szCs w:val="22"/>
        </w:rPr>
        <w:t xml:space="preserve"> and </w:t>
      </w:r>
      <w:r w:rsidR="00D62019">
        <w:rPr>
          <w:rFonts w:ascii="Arial" w:hAnsi="Arial" w:cs="Arial"/>
          <w:b w:val="0"/>
          <w:color w:val="auto"/>
          <w:sz w:val="22"/>
          <w:szCs w:val="22"/>
        </w:rPr>
        <w:t>R</w:t>
      </w:r>
      <w:r w:rsidRPr="00773F91">
        <w:rPr>
          <w:rFonts w:ascii="Arial" w:hAnsi="Arial" w:cs="Arial"/>
          <w:b w:val="0"/>
          <w:color w:val="auto"/>
          <w:sz w:val="22"/>
          <w:szCs w:val="22"/>
        </w:rPr>
        <w:t>eferences</w:t>
      </w:r>
      <w:r w:rsidR="000A1DA2">
        <w:rPr>
          <w:rFonts w:ascii="Arial" w:hAnsi="Arial" w:cs="Arial"/>
          <w:b w:val="0"/>
          <w:color w:val="auto"/>
          <w:sz w:val="22"/>
          <w:szCs w:val="22"/>
        </w:rPr>
        <w:t xml:space="preserve"> </w:t>
      </w:r>
    </w:p>
    <w:p w14:paraId="69FBC070" w14:textId="04FCE774" w:rsidR="00112FCA" w:rsidRDefault="00112FCA">
      <w:pPr>
        <w:rPr>
          <w:rFonts w:ascii="Arial" w:hAnsi="Arial" w:cs="Arial"/>
          <w:sz w:val="22"/>
          <w:szCs w:val="22"/>
        </w:rPr>
      </w:pPr>
      <w:r>
        <w:rPr>
          <w:rFonts w:ascii="Arial" w:hAnsi="Arial" w:cs="Arial"/>
          <w:sz w:val="22"/>
          <w:szCs w:val="22"/>
        </w:rPr>
        <w:br w:type="page"/>
      </w:r>
    </w:p>
    <w:p w14:paraId="67AB2F4A" w14:textId="31E770DD" w:rsidR="00112FCA" w:rsidRPr="00320768" w:rsidRDefault="00320768" w:rsidP="00112FCA">
      <w:pPr>
        <w:rPr>
          <w:rFonts w:ascii="Arial" w:hAnsi="Arial" w:cs="Arial"/>
          <w:b/>
        </w:rPr>
      </w:pPr>
      <w:r w:rsidRPr="00320768">
        <w:rPr>
          <w:rFonts w:ascii="Arial" w:hAnsi="Arial" w:cs="Arial"/>
          <w:b/>
        </w:rPr>
        <w:lastRenderedPageBreak/>
        <w:t>Appendix</w:t>
      </w:r>
      <w:r>
        <w:rPr>
          <w:rFonts w:ascii="Arial" w:hAnsi="Arial" w:cs="Arial"/>
          <w:b/>
        </w:rPr>
        <w:t xml:space="preserve"> A</w:t>
      </w:r>
    </w:p>
    <w:p w14:paraId="14398DE8" w14:textId="77777777" w:rsidR="00320768" w:rsidRDefault="00320768" w:rsidP="00112FCA">
      <w:pPr>
        <w:rPr>
          <w:rFonts w:ascii="Arial" w:hAnsi="Arial" w:cs="Arial"/>
        </w:rPr>
      </w:pPr>
    </w:p>
    <w:p w14:paraId="1BE16B8B" w14:textId="77777777" w:rsidR="00320768" w:rsidRPr="009D7C4B" w:rsidRDefault="00320768" w:rsidP="00112FCA">
      <w:pPr>
        <w:rPr>
          <w:rFonts w:ascii="Arial" w:hAnsi="Arial" w:cs="Arial"/>
        </w:rPr>
      </w:pPr>
    </w:p>
    <w:p w14:paraId="2D422597" w14:textId="77777777" w:rsidR="00112FCA" w:rsidRPr="004741DA" w:rsidRDefault="00112FCA" w:rsidP="004741DA">
      <w:pPr>
        <w:rPr>
          <w:rFonts w:ascii="Arial" w:hAnsi="Arial" w:cs="Arial"/>
          <w:b/>
          <w:sz w:val="32"/>
          <w:szCs w:val="32"/>
        </w:rPr>
      </w:pPr>
      <w:r w:rsidRPr="004741DA">
        <w:rPr>
          <w:rFonts w:ascii="Arial" w:hAnsi="Arial" w:cs="Arial"/>
          <w:b/>
          <w:sz w:val="32"/>
          <w:szCs w:val="32"/>
        </w:rPr>
        <w:t>CHOOSING YOUR PROJECT</w:t>
      </w:r>
    </w:p>
    <w:p w14:paraId="5DA8E76C" w14:textId="77777777" w:rsidR="00112FCA" w:rsidRDefault="00112FCA" w:rsidP="00112FCA">
      <w:pPr>
        <w:pStyle w:val="ListParagraph"/>
        <w:ind w:left="851"/>
        <w:rPr>
          <w:rFonts w:ascii="Arial" w:hAnsi="Arial" w:cs="Arial"/>
          <w:b/>
          <w:sz w:val="28"/>
          <w:szCs w:val="28"/>
        </w:rPr>
      </w:pPr>
    </w:p>
    <w:p w14:paraId="33C304B5" w14:textId="77777777" w:rsidR="00112FCA" w:rsidRPr="00010FB4" w:rsidRDefault="00112FCA" w:rsidP="00112FCA">
      <w:pPr>
        <w:pStyle w:val="ListParagraph"/>
        <w:numPr>
          <w:ilvl w:val="1"/>
          <w:numId w:val="19"/>
        </w:numPr>
        <w:ind w:left="851" w:hanging="425"/>
        <w:rPr>
          <w:rFonts w:ascii="Arial" w:hAnsi="Arial" w:cs="Arial"/>
          <w:b/>
          <w:sz w:val="22"/>
          <w:szCs w:val="22"/>
        </w:rPr>
      </w:pPr>
      <w:r w:rsidRPr="00232999">
        <w:rPr>
          <w:rFonts w:ascii="Arial" w:hAnsi="Arial" w:cs="Arial"/>
          <w:b/>
          <w:sz w:val="22"/>
          <w:szCs w:val="22"/>
        </w:rPr>
        <w:t>Area of Study</w:t>
      </w:r>
      <w:r w:rsidRPr="00A6005C">
        <w:rPr>
          <w:rFonts w:ascii="Arial" w:hAnsi="Arial" w:cs="Arial"/>
          <w:sz w:val="22"/>
          <w:szCs w:val="22"/>
        </w:rPr>
        <w:t xml:space="preserve"> </w:t>
      </w:r>
      <w:r>
        <w:rPr>
          <w:rFonts w:ascii="Arial" w:hAnsi="Arial" w:cs="Arial"/>
          <w:sz w:val="22"/>
          <w:szCs w:val="22"/>
        </w:rPr>
        <w:t>–</w:t>
      </w:r>
      <w:r w:rsidRPr="00A6005C">
        <w:rPr>
          <w:rFonts w:ascii="Arial" w:hAnsi="Arial" w:cs="Arial"/>
          <w:sz w:val="22"/>
          <w:szCs w:val="22"/>
        </w:rPr>
        <w:t xml:space="preserve"> </w:t>
      </w:r>
      <w:r>
        <w:rPr>
          <w:rFonts w:ascii="Arial" w:hAnsi="Arial" w:cs="Arial"/>
          <w:sz w:val="22"/>
          <w:szCs w:val="22"/>
        </w:rPr>
        <w:t>It’s best to do</w:t>
      </w:r>
      <w:r w:rsidRPr="00A6005C">
        <w:rPr>
          <w:rFonts w:ascii="Arial" w:hAnsi="Arial" w:cs="Arial"/>
          <w:sz w:val="22"/>
          <w:szCs w:val="22"/>
        </w:rPr>
        <w:t xml:space="preserve"> something that is related to your degree program. It can also be related to your current work or profession. </w:t>
      </w:r>
      <w:r>
        <w:rPr>
          <w:rFonts w:ascii="Arial" w:hAnsi="Arial" w:cs="Arial"/>
          <w:sz w:val="22"/>
          <w:szCs w:val="22"/>
        </w:rPr>
        <w:t>The r</w:t>
      </w:r>
      <w:r w:rsidRPr="00A6005C">
        <w:rPr>
          <w:rFonts w:ascii="Arial" w:hAnsi="Arial" w:cs="Arial"/>
          <w:sz w:val="22"/>
          <w:szCs w:val="22"/>
        </w:rPr>
        <w:t xml:space="preserve">easoning behind this is that we want you to focus on </w:t>
      </w:r>
      <w:r w:rsidRPr="00010FB4">
        <w:rPr>
          <w:rFonts w:ascii="Arial" w:hAnsi="Arial" w:cs="Arial"/>
          <w:b/>
          <w:sz w:val="22"/>
          <w:szCs w:val="22"/>
        </w:rPr>
        <w:t>Project Management</w:t>
      </w:r>
      <w:r w:rsidRPr="00A6005C">
        <w:rPr>
          <w:rFonts w:ascii="Arial" w:hAnsi="Arial" w:cs="Arial"/>
          <w:sz w:val="22"/>
          <w:szCs w:val="22"/>
        </w:rPr>
        <w:t xml:space="preserve"> and how it will </w:t>
      </w:r>
      <w:r>
        <w:rPr>
          <w:rFonts w:ascii="Arial" w:hAnsi="Arial" w:cs="Arial"/>
          <w:sz w:val="22"/>
          <w:szCs w:val="22"/>
        </w:rPr>
        <w:t>relate to your area of interest.</w:t>
      </w:r>
    </w:p>
    <w:p w14:paraId="5B9871DD" w14:textId="1B973E31" w:rsidR="00112FCA" w:rsidRDefault="00112FCA" w:rsidP="00112FCA">
      <w:pPr>
        <w:pStyle w:val="ListParagraph"/>
        <w:numPr>
          <w:ilvl w:val="1"/>
          <w:numId w:val="19"/>
        </w:numPr>
        <w:ind w:left="851" w:hanging="425"/>
        <w:rPr>
          <w:rFonts w:ascii="Arial" w:hAnsi="Arial" w:cs="Arial"/>
          <w:b/>
          <w:sz w:val="22"/>
          <w:szCs w:val="22"/>
        </w:rPr>
      </w:pPr>
      <w:r>
        <w:rPr>
          <w:rFonts w:ascii="Arial" w:hAnsi="Arial" w:cs="Arial"/>
          <w:b/>
          <w:sz w:val="22"/>
          <w:szCs w:val="22"/>
        </w:rPr>
        <w:t>Business c</w:t>
      </w:r>
      <w:r w:rsidR="00320768">
        <w:rPr>
          <w:rFonts w:ascii="Arial" w:hAnsi="Arial" w:cs="Arial"/>
          <w:b/>
          <w:sz w:val="22"/>
          <w:szCs w:val="22"/>
        </w:rPr>
        <w:t>ase does NOT mean</w:t>
      </w:r>
      <w:r>
        <w:rPr>
          <w:rFonts w:ascii="Arial" w:hAnsi="Arial" w:cs="Arial"/>
          <w:b/>
          <w:sz w:val="22"/>
          <w:szCs w:val="22"/>
        </w:rPr>
        <w:t xml:space="preserve"> a business </w:t>
      </w:r>
    </w:p>
    <w:p w14:paraId="02550A86" w14:textId="5282D8A0" w:rsidR="00112FCA" w:rsidRPr="00010FB4" w:rsidRDefault="00112FCA" w:rsidP="00112FCA">
      <w:pPr>
        <w:pStyle w:val="ListParagraph"/>
        <w:ind w:left="851"/>
        <w:rPr>
          <w:rFonts w:ascii="Arial" w:hAnsi="Arial" w:cs="Arial"/>
          <w:sz w:val="22"/>
          <w:szCs w:val="22"/>
        </w:rPr>
      </w:pPr>
      <w:r w:rsidRPr="00010FB4">
        <w:rPr>
          <w:rFonts w:ascii="Arial" w:hAnsi="Arial" w:cs="Arial"/>
          <w:sz w:val="22"/>
          <w:szCs w:val="22"/>
        </w:rPr>
        <w:t>Consider hosting an event. There are thousands of charities out there that undertake some sort of clever fundraising initiatives. Google away.</w:t>
      </w:r>
    </w:p>
    <w:p w14:paraId="138164FD" w14:textId="77777777" w:rsidR="00112FCA" w:rsidRPr="00010FB4" w:rsidRDefault="00112FCA" w:rsidP="00112FCA">
      <w:pPr>
        <w:pStyle w:val="ListParagraph"/>
        <w:ind w:left="851"/>
        <w:rPr>
          <w:rFonts w:ascii="Arial" w:hAnsi="Arial" w:cs="Arial"/>
          <w:sz w:val="22"/>
          <w:szCs w:val="22"/>
        </w:rPr>
      </w:pPr>
    </w:p>
    <w:p w14:paraId="660BFB20" w14:textId="77777777" w:rsidR="00112FCA" w:rsidRDefault="00112FCA" w:rsidP="00112FCA">
      <w:pPr>
        <w:pStyle w:val="ListParagraph"/>
        <w:numPr>
          <w:ilvl w:val="1"/>
          <w:numId w:val="19"/>
        </w:numPr>
        <w:ind w:left="851" w:hanging="425"/>
        <w:rPr>
          <w:rFonts w:ascii="Arial" w:hAnsi="Arial" w:cs="Arial"/>
          <w:b/>
          <w:sz w:val="22"/>
          <w:szCs w:val="22"/>
        </w:rPr>
      </w:pPr>
      <w:r>
        <w:rPr>
          <w:rFonts w:ascii="Arial" w:hAnsi="Arial" w:cs="Arial"/>
          <w:b/>
          <w:sz w:val="22"/>
          <w:szCs w:val="22"/>
        </w:rPr>
        <w:t>If you’re still stuck on ideas, consider</w:t>
      </w:r>
    </w:p>
    <w:p w14:paraId="74ADFAD3" w14:textId="77777777" w:rsidR="00112FCA" w:rsidRPr="00232999" w:rsidRDefault="00112FCA" w:rsidP="00112FCA">
      <w:pPr>
        <w:rPr>
          <w:rFonts w:ascii="Arial" w:hAnsi="Arial" w:cs="Arial"/>
          <w:b/>
          <w:sz w:val="22"/>
          <w:szCs w:val="22"/>
        </w:rPr>
      </w:pPr>
    </w:p>
    <w:p w14:paraId="517C68B0" w14:textId="77777777" w:rsidR="00112FCA" w:rsidRPr="00A6005C" w:rsidRDefault="00112FCA" w:rsidP="00112FCA">
      <w:pPr>
        <w:pStyle w:val="ListParagraph"/>
        <w:ind w:left="851"/>
        <w:rPr>
          <w:rFonts w:ascii="Arial" w:hAnsi="Arial" w:cs="Arial"/>
          <w:b/>
          <w:sz w:val="22"/>
          <w:szCs w:val="22"/>
        </w:rPr>
      </w:pPr>
      <w:r>
        <w:rPr>
          <w:rFonts w:ascii="Arial" w:hAnsi="Arial" w:cs="Arial"/>
          <w:b/>
          <w:sz w:val="22"/>
          <w:szCs w:val="22"/>
        </w:rPr>
        <w:t>Example:</w:t>
      </w:r>
    </w:p>
    <w:p w14:paraId="2CC9017A" w14:textId="77777777" w:rsidR="00112FCA" w:rsidRDefault="00112FCA" w:rsidP="00112FCA">
      <w:pPr>
        <w:ind w:left="851"/>
        <w:rPr>
          <w:rFonts w:ascii="Arial" w:hAnsi="Arial" w:cs="Arial"/>
          <w:sz w:val="22"/>
          <w:szCs w:val="22"/>
        </w:rPr>
      </w:pPr>
      <w:r w:rsidRPr="00A6005C">
        <w:rPr>
          <w:rFonts w:ascii="Arial" w:hAnsi="Arial" w:cs="Arial"/>
          <w:sz w:val="22"/>
          <w:szCs w:val="22"/>
        </w:rPr>
        <w:t xml:space="preserve">Jane is studying </w:t>
      </w:r>
      <w:r>
        <w:rPr>
          <w:rFonts w:ascii="Arial" w:hAnsi="Arial" w:cs="Arial"/>
          <w:sz w:val="22"/>
          <w:szCs w:val="22"/>
        </w:rPr>
        <w:t>business</w:t>
      </w:r>
      <w:r w:rsidRPr="00A6005C">
        <w:rPr>
          <w:rFonts w:ascii="Arial" w:hAnsi="Arial" w:cs="Arial"/>
          <w:sz w:val="22"/>
          <w:szCs w:val="22"/>
        </w:rPr>
        <w:t xml:space="preserve"> and works part-time </w:t>
      </w:r>
      <w:r>
        <w:rPr>
          <w:rFonts w:ascii="Arial" w:hAnsi="Arial" w:cs="Arial"/>
          <w:sz w:val="22"/>
          <w:szCs w:val="22"/>
        </w:rPr>
        <w:t xml:space="preserve">as an assistant at a law practice.  Ideally, she </w:t>
      </w:r>
      <w:r w:rsidRPr="00A6005C">
        <w:rPr>
          <w:rFonts w:ascii="Arial" w:hAnsi="Arial" w:cs="Arial"/>
          <w:sz w:val="22"/>
          <w:szCs w:val="22"/>
        </w:rPr>
        <w:t xml:space="preserve">would choose a project that </w:t>
      </w:r>
      <w:r>
        <w:rPr>
          <w:rFonts w:ascii="Arial" w:hAnsi="Arial" w:cs="Arial"/>
          <w:sz w:val="22"/>
          <w:szCs w:val="22"/>
        </w:rPr>
        <w:t xml:space="preserve">incorporates her studies and </w:t>
      </w:r>
      <w:r w:rsidRPr="00A6005C">
        <w:rPr>
          <w:rFonts w:ascii="Arial" w:hAnsi="Arial" w:cs="Arial"/>
          <w:sz w:val="22"/>
          <w:szCs w:val="22"/>
        </w:rPr>
        <w:t>takes advantage of her working knowledge of the legal system</w:t>
      </w:r>
      <w:r>
        <w:rPr>
          <w:rFonts w:ascii="Arial" w:hAnsi="Arial" w:cs="Arial"/>
          <w:sz w:val="22"/>
          <w:szCs w:val="22"/>
        </w:rPr>
        <w:t xml:space="preserve"> (she’s not a barrister so can’t provide actual legal advice</w:t>
      </w:r>
      <w:r w:rsidRPr="00A6005C">
        <w:rPr>
          <w:rFonts w:ascii="Arial" w:hAnsi="Arial" w:cs="Arial"/>
          <w:sz w:val="22"/>
          <w:szCs w:val="22"/>
        </w:rPr>
        <w:t>.</w:t>
      </w:r>
      <w:r>
        <w:rPr>
          <w:rFonts w:ascii="Arial" w:hAnsi="Arial" w:cs="Arial"/>
          <w:sz w:val="22"/>
          <w:szCs w:val="22"/>
        </w:rPr>
        <w:t>)</w:t>
      </w:r>
      <w:r w:rsidRPr="00A6005C">
        <w:rPr>
          <w:rFonts w:ascii="Arial" w:hAnsi="Arial" w:cs="Arial"/>
          <w:sz w:val="22"/>
          <w:szCs w:val="22"/>
        </w:rPr>
        <w:t xml:space="preserve"> </w:t>
      </w:r>
    </w:p>
    <w:p w14:paraId="364A817C" w14:textId="77777777" w:rsidR="00112FCA" w:rsidRDefault="00112FCA" w:rsidP="00112FCA">
      <w:pPr>
        <w:ind w:left="851"/>
        <w:rPr>
          <w:rFonts w:ascii="Arial" w:hAnsi="Arial" w:cs="Arial"/>
          <w:sz w:val="22"/>
          <w:szCs w:val="22"/>
        </w:rPr>
      </w:pPr>
    </w:p>
    <w:p w14:paraId="6356358E" w14:textId="77777777" w:rsidR="00112FCA" w:rsidRPr="00A6005C" w:rsidRDefault="00112FCA" w:rsidP="00112FCA">
      <w:pPr>
        <w:ind w:left="851"/>
        <w:rPr>
          <w:rFonts w:ascii="Arial" w:hAnsi="Arial" w:cs="Arial"/>
          <w:sz w:val="22"/>
          <w:szCs w:val="22"/>
        </w:rPr>
      </w:pPr>
      <w:r w:rsidRPr="00A6005C">
        <w:rPr>
          <w:rFonts w:ascii="Arial" w:hAnsi="Arial" w:cs="Arial"/>
          <w:sz w:val="22"/>
          <w:szCs w:val="22"/>
        </w:rPr>
        <w:t xml:space="preserve">Most likely, while </w:t>
      </w:r>
      <w:r>
        <w:rPr>
          <w:rFonts w:ascii="Arial" w:hAnsi="Arial" w:cs="Arial"/>
          <w:sz w:val="22"/>
          <w:szCs w:val="22"/>
        </w:rPr>
        <w:t>in that office</w:t>
      </w:r>
      <w:r w:rsidRPr="00A6005C">
        <w:rPr>
          <w:rFonts w:ascii="Arial" w:hAnsi="Arial" w:cs="Arial"/>
          <w:sz w:val="22"/>
          <w:szCs w:val="22"/>
        </w:rPr>
        <w:t>, she has come across a few areas that she has found to be lacking in support or in need of a bit more attention</w:t>
      </w:r>
      <w:r>
        <w:rPr>
          <w:rFonts w:ascii="Arial" w:hAnsi="Arial" w:cs="Arial"/>
          <w:sz w:val="22"/>
          <w:szCs w:val="22"/>
        </w:rPr>
        <w:t>. (Think, “If only we had….”). Well, besides a coffee and muffin delivery service, she’s not having any waves of inspiration.</w:t>
      </w:r>
    </w:p>
    <w:p w14:paraId="7D517BAC" w14:textId="77777777" w:rsidR="00112FCA" w:rsidRPr="00A6005C" w:rsidRDefault="00112FCA" w:rsidP="00112FCA">
      <w:pPr>
        <w:ind w:left="851" w:hanging="425"/>
        <w:rPr>
          <w:rFonts w:ascii="Arial" w:hAnsi="Arial" w:cs="Arial"/>
          <w:sz w:val="22"/>
          <w:szCs w:val="22"/>
        </w:rPr>
      </w:pPr>
    </w:p>
    <w:p w14:paraId="3A0275B0" w14:textId="375FB3E2" w:rsidR="00112FCA" w:rsidRDefault="00112FCA" w:rsidP="00112FCA">
      <w:pPr>
        <w:ind w:left="851"/>
        <w:rPr>
          <w:rFonts w:ascii="Arial" w:hAnsi="Arial" w:cs="Arial"/>
          <w:sz w:val="22"/>
          <w:szCs w:val="22"/>
        </w:rPr>
      </w:pPr>
      <w:r>
        <w:rPr>
          <w:rFonts w:ascii="Arial" w:hAnsi="Arial" w:cs="Arial"/>
          <w:sz w:val="22"/>
          <w:szCs w:val="22"/>
        </w:rPr>
        <w:t>Now, o</w:t>
      </w:r>
      <w:r w:rsidRPr="00A6005C">
        <w:rPr>
          <w:rFonts w:ascii="Arial" w:hAnsi="Arial" w:cs="Arial"/>
          <w:sz w:val="22"/>
          <w:szCs w:val="22"/>
        </w:rPr>
        <w:t xml:space="preserve">utside of work, Jane’s interests include basketball, reading and painting. She </w:t>
      </w:r>
      <w:r>
        <w:rPr>
          <w:rFonts w:ascii="Arial" w:hAnsi="Arial" w:cs="Arial"/>
          <w:sz w:val="22"/>
          <w:szCs w:val="22"/>
        </w:rPr>
        <w:t xml:space="preserve">even volunteers by teaching arts and crafts </w:t>
      </w:r>
      <w:r w:rsidRPr="00A6005C">
        <w:rPr>
          <w:rFonts w:ascii="Arial" w:hAnsi="Arial" w:cs="Arial"/>
          <w:sz w:val="22"/>
          <w:szCs w:val="22"/>
        </w:rPr>
        <w:t xml:space="preserve">classes once a week at the </w:t>
      </w:r>
      <w:r>
        <w:rPr>
          <w:rFonts w:ascii="Arial" w:hAnsi="Arial" w:cs="Arial"/>
          <w:sz w:val="22"/>
          <w:szCs w:val="22"/>
        </w:rPr>
        <w:t xml:space="preserve">local </w:t>
      </w:r>
      <w:r w:rsidRPr="00A6005C">
        <w:rPr>
          <w:rFonts w:ascii="Arial" w:hAnsi="Arial" w:cs="Arial"/>
          <w:sz w:val="22"/>
          <w:szCs w:val="22"/>
        </w:rPr>
        <w:t xml:space="preserve">senior centre. While teaching, she hears about the woes that some of the elderly attendees have encountered with legal issues related to estates, medical bills, wills, etc. </w:t>
      </w:r>
      <w:r>
        <w:rPr>
          <w:rFonts w:ascii="Arial" w:hAnsi="Arial" w:cs="Arial"/>
          <w:sz w:val="22"/>
          <w:szCs w:val="22"/>
        </w:rPr>
        <w:t xml:space="preserve">Hmmm, maybe she could work with some </w:t>
      </w:r>
      <w:r w:rsidR="00F566D3">
        <w:rPr>
          <w:rFonts w:ascii="Arial" w:hAnsi="Arial" w:cs="Arial"/>
          <w:sz w:val="22"/>
          <w:szCs w:val="22"/>
        </w:rPr>
        <w:t>first-year</w:t>
      </w:r>
      <w:r>
        <w:rPr>
          <w:rFonts w:ascii="Arial" w:hAnsi="Arial" w:cs="Arial"/>
          <w:sz w:val="22"/>
          <w:szCs w:val="22"/>
        </w:rPr>
        <w:t xml:space="preserve"> barristers to get them to come in and provide reduced fee services. It’ would be a business and she knows the legal system. “Ok”, she thinks, “There’s an idea.” </w:t>
      </w:r>
    </w:p>
    <w:p w14:paraId="0B69B2B0" w14:textId="77777777" w:rsidR="00112FCA" w:rsidRDefault="00112FCA" w:rsidP="00112FCA">
      <w:pPr>
        <w:ind w:left="851"/>
        <w:rPr>
          <w:rFonts w:ascii="Arial" w:hAnsi="Arial" w:cs="Arial"/>
          <w:sz w:val="22"/>
          <w:szCs w:val="22"/>
        </w:rPr>
      </w:pPr>
    </w:p>
    <w:p w14:paraId="70F8C3EE" w14:textId="78E27EB0" w:rsidR="00112FCA" w:rsidRDefault="00112FCA" w:rsidP="00112FCA">
      <w:pPr>
        <w:ind w:left="851"/>
        <w:rPr>
          <w:rFonts w:ascii="Arial" w:hAnsi="Arial" w:cs="Arial"/>
          <w:sz w:val="22"/>
          <w:szCs w:val="22"/>
        </w:rPr>
      </w:pPr>
      <w:r>
        <w:rPr>
          <w:rFonts w:ascii="Arial" w:hAnsi="Arial" w:cs="Arial"/>
          <w:sz w:val="22"/>
          <w:szCs w:val="22"/>
        </w:rPr>
        <w:t xml:space="preserve">But, as she is walking around the senior centre’s craft </w:t>
      </w:r>
      <w:r w:rsidR="00F566D3">
        <w:rPr>
          <w:rFonts w:ascii="Arial" w:hAnsi="Arial" w:cs="Arial"/>
          <w:sz w:val="22"/>
          <w:szCs w:val="22"/>
        </w:rPr>
        <w:t>room,</w:t>
      </w:r>
      <w:r>
        <w:rPr>
          <w:rFonts w:ascii="Arial" w:hAnsi="Arial" w:cs="Arial"/>
          <w:sz w:val="22"/>
          <w:szCs w:val="22"/>
        </w:rPr>
        <w:t xml:space="preserve"> she notices that a number of the students want to take their work outside, but because of their mobility scooters, it’s proving a difficult task. </w:t>
      </w:r>
      <w:r w:rsidRPr="0091526A">
        <w:rPr>
          <w:rFonts w:ascii="Arial" w:hAnsi="Arial" w:cs="Arial"/>
          <w:i/>
          <w:sz w:val="22"/>
          <w:szCs w:val="22"/>
        </w:rPr>
        <w:t>If only there was</w:t>
      </w:r>
      <w:r>
        <w:rPr>
          <w:rFonts w:ascii="Arial" w:hAnsi="Arial" w:cs="Arial"/>
          <w:sz w:val="22"/>
          <w:szCs w:val="22"/>
        </w:rPr>
        <w:t xml:space="preserve"> a device that would allow them to attach an easel to their scooters or walkers. Hmmm, there’s an idea.</w:t>
      </w:r>
    </w:p>
    <w:p w14:paraId="128171EE" w14:textId="77777777" w:rsidR="00112FCA" w:rsidRDefault="00112FCA" w:rsidP="00112FCA">
      <w:pPr>
        <w:ind w:left="851"/>
        <w:rPr>
          <w:rFonts w:ascii="Arial" w:hAnsi="Arial" w:cs="Arial"/>
          <w:sz w:val="22"/>
          <w:szCs w:val="22"/>
        </w:rPr>
      </w:pPr>
    </w:p>
    <w:p w14:paraId="0AFC83AB" w14:textId="43C416B2" w:rsidR="00112FCA" w:rsidRDefault="00112FCA" w:rsidP="00112FCA">
      <w:pPr>
        <w:ind w:left="851"/>
        <w:rPr>
          <w:rFonts w:ascii="Arial" w:hAnsi="Arial" w:cs="Arial"/>
          <w:sz w:val="22"/>
          <w:szCs w:val="22"/>
        </w:rPr>
      </w:pPr>
      <w:r>
        <w:rPr>
          <w:rFonts w:ascii="Arial" w:hAnsi="Arial" w:cs="Arial"/>
          <w:sz w:val="22"/>
          <w:szCs w:val="22"/>
        </w:rPr>
        <w:t xml:space="preserve">Looking further, she sees that some of those scooters are looking a little worse for wear. Wouldn’t it be funny if some of them were painted like V-8 </w:t>
      </w:r>
      <w:r w:rsidR="00F566D3">
        <w:rPr>
          <w:rFonts w:ascii="Arial" w:hAnsi="Arial" w:cs="Arial"/>
          <w:sz w:val="22"/>
          <w:szCs w:val="22"/>
        </w:rPr>
        <w:t>race cars</w:t>
      </w:r>
      <w:r>
        <w:rPr>
          <w:rFonts w:ascii="Arial" w:hAnsi="Arial" w:cs="Arial"/>
          <w:sz w:val="22"/>
          <w:szCs w:val="22"/>
        </w:rPr>
        <w:t xml:space="preserve">? </w:t>
      </w:r>
    </w:p>
    <w:p w14:paraId="1453E02F" w14:textId="77777777" w:rsidR="00112FCA" w:rsidRDefault="00112FCA" w:rsidP="00112FCA">
      <w:pPr>
        <w:ind w:left="851"/>
        <w:rPr>
          <w:rFonts w:ascii="Arial" w:hAnsi="Arial" w:cs="Arial"/>
          <w:sz w:val="22"/>
          <w:szCs w:val="22"/>
        </w:rPr>
      </w:pPr>
    </w:p>
    <w:p w14:paraId="70CC333A" w14:textId="77777777" w:rsidR="00112FCA" w:rsidRPr="00A6005C" w:rsidRDefault="00112FCA" w:rsidP="00112FCA">
      <w:pPr>
        <w:ind w:left="851"/>
        <w:rPr>
          <w:rFonts w:ascii="Arial" w:hAnsi="Arial" w:cs="Arial"/>
          <w:sz w:val="22"/>
          <w:szCs w:val="22"/>
        </w:rPr>
      </w:pPr>
    </w:p>
    <w:p w14:paraId="64D63533" w14:textId="77777777" w:rsidR="00112FCA" w:rsidRPr="00010FB4" w:rsidRDefault="00112FCA" w:rsidP="00112FCA">
      <w:pPr>
        <w:rPr>
          <w:rFonts w:ascii="Arial" w:hAnsi="Arial" w:cs="Arial"/>
          <w:sz w:val="22"/>
          <w:szCs w:val="22"/>
        </w:rPr>
      </w:pPr>
    </w:p>
    <w:p w14:paraId="08C3CC8F" w14:textId="77777777" w:rsidR="00112FCA" w:rsidRDefault="00112FCA" w:rsidP="00112FCA">
      <w:pPr>
        <w:pStyle w:val="ListParagraph"/>
        <w:numPr>
          <w:ilvl w:val="1"/>
          <w:numId w:val="19"/>
        </w:numPr>
        <w:ind w:left="851" w:hanging="425"/>
        <w:rPr>
          <w:rFonts w:ascii="Arial" w:hAnsi="Arial" w:cs="Arial"/>
          <w:b/>
          <w:sz w:val="22"/>
          <w:szCs w:val="22"/>
        </w:rPr>
      </w:pPr>
      <w:r>
        <w:rPr>
          <w:rFonts w:ascii="Arial" w:hAnsi="Arial" w:cs="Arial"/>
          <w:b/>
          <w:sz w:val="22"/>
          <w:szCs w:val="22"/>
        </w:rPr>
        <w:t>Choosing a less than ideal project for your assignment</w:t>
      </w:r>
    </w:p>
    <w:p w14:paraId="5A8B340F" w14:textId="77777777" w:rsidR="00112FCA" w:rsidRDefault="00112FCA" w:rsidP="00112FCA">
      <w:pPr>
        <w:pStyle w:val="ListParagraph"/>
        <w:ind w:left="851"/>
        <w:rPr>
          <w:rFonts w:ascii="Arial" w:hAnsi="Arial" w:cs="Arial"/>
          <w:b/>
          <w:sz w:val="22"/>
          <w:szCs w:val="22"/>
        </w:rPr>
      </w:pPr>
    </w:p>
    <w:p w14:paraId="29590070" w14:textId="77777777" w:rsidR="00112FCA" w:rsidRPr="0090668D" w:rsidRDefault="00112FCA" w:rsidP="00112FCA">
      <w:pPr>
        <w:pStyle w:val="ListParagraph"/>
        <w:ind w:left="1080"/>
        <w:rPr>
          <w:rFonts w:ascii="Arial" w:hAnsi="Arial" w:cs="Arial"/>
          <w:sz w:val="22"/>
          <w:szCs w:val="22"/>
        </w:rPr>
      </w:pPr>
      <w:r w:rsidRPr="0090668D">
        <w:rPr>
          <w:rFonts w:ascii="Arial" w:hAnsi="Arial" w:cs="Arial"/>
          <w:b/>
          <w:sz w:val="22"/>
          <w:szCs w:val="22"/>
        </w:rPr>
        <w:t>Example</w:t>
      </w:r>
    </w:p>
    <w:p w14:paraId="56728C1F" w14:textId="77777777" w:rsidR="00112FCA" w:rsidRPr="0090668D" w:rsidRDefault="00112FCA" w:rsidP="00112FCA">
      <w:pPr>
        <w:pStyle w:val="ListParagraph"/>
        <w:ind w:left="1080"/>
        <w:rPr>
          <w:rFonts w:ascii="Arial" w:hAnsi="Arial" w:cs="Arial"/>
          <w:sz w:val="22"/>
          <w:szCs w:val="22"/>
        </w:rPr>
      </w:pPr>
      <w:r w:rsidRPr="0090668D">
        <w:rPr>
          <w:rFonts w:ascii="Arial" w:hAnsi="Arial" w:cs="Arial"/>
          <w:sz w:val="22"/>
          <w:szCs w:val="22"/>
        </w:rPr>
        <w:t xml:space="preserve">Jane also considers herself a pseudo-environmentalist. She recycles – but still isn’t quite sure if pizza boxes can go into the recycling bins. She </w:t>
      </w:r>
      <w:r w:rsidRPr="0090668D">
        <w:rPr>
          <w:rFonts w:ascii="Arial" w:hAnsi="Arial" w:cs="Arial"/>
          <w:sz w:val="22"/>
          <w:szCs w:val="22"/>
        </w:rPr>
        <w:lastRenderedPageBreak/>
        <w:t>understands the benefit of a compost pile, but since she’s in a city apartment, this isn’t really feasible. She had fans installed around the unit so she could do without air conditioning.  She’s heard about solar farms and wonders if she could get something like that established in one of the rural senior centres she regularly visits. First though, she needs to figure out exactly what a solar farm entails.</w:t>
      </w:r>
    </w:p>
    <w:p w14:paraId="03766D63" w14:textId="77777777" w:rsidR="00112FCA" w:rsidRPr="0090668D" w:rsidRDefault="00112FCA" w:rsidP="00112FCA">
      <w:pPr>
        <w:pStyle w:val="ListParagraph"/>
        <w:ind w:left="1080"/>
        <w:rPr>
          <w:rFonts w:ascii="Arial" w:hAnsi="Arial" w:cs="Arial"/>
          <w:sz w:val="22"/>
          <w:szCs w:val="22"/>
        </w:rPr>
      </w:pPr>
    </w:p>
    <w:p w14:paraId="714F268F" w14:textId="77777777" w:rsidR="00112FCA" w:rsidRPr="0090668D" w:rsidRDefault="00112FCA" w:rsidP="00112FCA">
      <w:pPr>
        <w:pStyle w:val="ListParagraph"/>
        <w:ind w:left="1080"/>
        <w:rPr>
          <w:rFonts w:ascii="Arial" w:hAnsi="Arial" w:cs="Arial"/>
          <w:sz w:val="22"/>
          <w:szCs w:val="22"/>
        </w:rPr>
      </w:pPr>
      <w:r w:rsidRPr="0090668D">
        <w:rPr>
          <w:rFonts w:ascii="Arial" w:hAnsi="Arial" w:cs="Arial"/>
          <w:b/>
          <w:sz w:val="22"/>
          <w:szCs w:val="22"/>
        </w:rPr>
        <w:t>Bottom line:</w:t>
      </w:r>
      <w:r w:rsidRPr="0090668D">
        <w:rPr>
          <w:rFonts w:ascii="Arial" w:hAnsi="Arial" w:cs="Arial"/>
          <w:sz w:val="22"/>
          <w:szCs w:val="22"/>
        </w:rPr>
        <w:t xml:space="preserve"> Jane has great intentions, but let’s face it, in the amount of time it will take her to learn all about solar farms - the logistics, the legalities, the zoning - she could have written a business plan for something of which she already has working knowledge.</w:t>
      </w:r>
    </w:p>
    <w:p w14:paraId="0487339D" w14:textId="77777777" w:rsidR="00112FCA" w:rsidRPr="0090668D" w:rsidRDefault="00112FCA" w:rsidP="00112FCA">
      <w:pPr>
        <w:pStyle w:val="ListParagraph"/>
        <w:ind w:left="1080"/>
        <w:rPr>
          <w:rFonts w:ascii="Arial" w:hAnsi="Arial" w:cs="Arial"/>
          <w:sz w:val="22"/>
          <w:szCs w:val="22"/>
        </w:rPr>
      </w:pPr>
    </w:p>
    <w:p w14:paraId="51D3C4A8" w14:textId="77777777" w:rsidR="00112FCA" w:rsidRPr="008E5F74" w:rsidRDefault="00112FCA" w:rsidP="00112FCA">
      <w:pPr>
        <w:pStyle w:val="ListParagraph"/>
        <w:ind w:left="1800" w:firstLine="360"/>
        <w:rPr>
          <w:rFonts w:ascii="Arial" w:hAnsi="Arial" w:cs="Arial"/>
          <w:b/>
          <w:color w:val="FF0000"/>
          <w:sz w:val="32"/>
          <w:szCs w:val="32"/>
        </w:rPr>
      </w:pPr>
      <w:r w:rsidRPr="008E5F74">
        <w:rPr>
          <w:rFonts w:ascii="Arial" w:hAnsi="Arial" w:cs="Arial"/>
          <w:b/>
          <w:color w:val="FF0000"/>
          <w:sz w:val="32"/>
          <w:szCs w:val="32"/>
        </w:rPr>
        <w:t>“Work smarter, not harder”</w:t>
      </w:r>
    </w:p>
    <w:p w14:paraId="442C4AD4" w14:textId="77777777" w:rsidR="00112FCA" w:rsidRDefault="00112FCA" w:rsidP="00112FCA"/>
    <w:p w14:paraId="16E19F10" w14:textId="37E320CA" w:rsidR="00320768" w:rsidRPr="00ED4C95" w:rsidRDefault="00320768" w:rsidP="00320768">
      <w:pPr>
        <w:ind w:hanging="720"/>
        <w:rPr>
          <w:rFonts w:ascii="Arial" w:hAnsi="Arial" w:cs="Arial"/>
          <w:sz w:val="22"/>
          <w:szCs w:val="22"/>
        </w:rPr>
      </w:pPr>
    </w:p>
    <w:sectPr w:rsidR="00320768" w:rsidRPr="00ED4C95" w:rsidSect="00133815">
      <w:footerReference w:type="default" r:id="rId1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2DED4" w14:textId="77777777" w:rsidR="00BB46F5" w:rsidRDefault="00BB46F5" w:rsidP="00AF27D6">
      <w:r>
        <w:separator/>
      </w:r>
    </w:p>
  </w:endnote>
  <w:endnote w:type="continuationSeparator" w:id="0">
    <w:p w14:paraId="21BE904E" w14:textId="77777777" w:rsidR="00BB46F5" w:rsidRDefault="00BB46F5" w:rsidP="00AF2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A60ED" w14:textId="02145A0A" w:rsidR="00DF0B47" w:rsidRPr="00F75EA7" w:rsidRDefault="00A84330" w:rsidP="00AF27D6">
    <w:pPr>
      <w:pStyle w:val="Footer"/>
      <w:jc w:val="center"/>
      <w:rPr>
        <w:rFonts w:ascii="Arial" w:hAnsi="Arial" w:cs="Arial"/>
        <w:color w:val="BFBFBF" w:themeColor="background1" w:themeShade="BF"/>
        <w:sz w:val="20"/>
        <w:szCs w:val="20"/>
      </w:rPr>
    </w:pPr>
    <w:r>
      <w:rPr>
        <w:rFonts w:ascii="Arial" w:hAnsi="Arial" w:cs="Arial"/>
        <w:color w:val="BFBFBF" w:themeColor="background1" w:themeShade="BF"/>
        <w:sz w:val="20"/>
        <w:szCs w:val="20"/>
      </w:rPr>
      <w:t xml:space="preserve">PMO201 Project Management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D2D61" w14:textId="77777777" w:rsidR="00BB46F5" w:rsidRDefault="00BB46F5" w:rsidP="00AF27D6">
      <w:r>
        <w:separator/>
      </w:r>
    </w:p>
  </w:footnote>
  <w:footnote w:type="continuationSeparator" w:id="0">
    <w:p w14:paraId="27EDA6F0" w14:textId="77777777" w:rsidR="00BB46F5" w:rsidRDefault="00BB46F5" w:rsidP="00AF2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lowerLetter"/>
      <w:lvlText w:val="%2."/>
      <w:lvlJc w:val="left"/>
      <w:pPr>
        <w:ind w:left="1440" w:hanging="360"/>
      </w:pPr>
    </w:lvl>
    <w:lvl w:ilvl="2" w:tplc="00000067">
      <w:start w:val="1"/>
      <w:numFmt w:val="lowerRoman"/>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203466"/>
    <w:multiLevelType w:val="hybridMultilevel"/>
    <w:tmpl w:val="AB42717E"/>
    <w:lvl w:ilvl="0" w:tplc="9A00679E">
      <w:start w:val="9"/>
      <w:numFmt w:val="decimal"/>
      <w:lvlText w:val="%1."/>
      <w:lvlJc w:val="left"/>
      <w:pPr>
        <w:ind w:left="720" w:hanging="360"/>
      </w:pPr>
      <w:rPr>
        <w:rFonts w:hint="default"/>
      </w:rPr>
    </w:lvl>
    <w:lvl w:ilvl="1" w:tplc="F22665E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26A3B"/>
    <w:multiLevelType w:val="hybridMultilevel"/>
    <w:tmpl w:val="3D5A0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A6057"/>
    <w:multiLevelType w:val="hybridMultilevel"/>
    <w:tmpl w:val="F9E09A82"/>
    <w:lvl w:ilvl="0" w:tplc="F822E22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A675D"/>
    <w:multiLevelType w:val="hybridMultilevel"/>
    <w:tmpl w:val="35D46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515E4"/>
    <w:multiLevelType w:val="hybridMultilevel"/>
    <w:tmpl w:val="084CA2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C37DD"/>
    <w:multiLevelType w:val="multilevel"/>
    <w:tmpl w:val="F2567402"/>
    <w:lvl w:ilvl="0">
      <w:start w:val="1"/>
      <w:numFmt w:val="decimal"/>
      <w:lvlText w:val="%1."/>
      <w:lvlJc w:val="left"/>
      <w:pPr>
        <w:ind w:left="720" w:hanging="360"/>
      </w:pPr>
      <w:rPr>
        <w:rFonts w:hint="default"/>
      </w:rPr>
    </w:lvl>
    <w:lvl w:ilvl="1">
      <w:start w:val="1"/>
      <w:numFmt w:val="lowerLetter"/>
      <w:lvlText w:val="%2."/>
      <w:lvlJc w:val="left"/>
      <w:pPr>
        <w:ind w:left="1440" w:hanging="533"/>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ascii="Arial" w:eastAsiaTheme="majorEastAsia" w:hAnsi="Arial" w:cs="Arial"/>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63C07BB"/>
    <w:multiLevelType w:val="hybridMultilevel"/>
    <w:tmpl w:val="8C947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575F0"/>
    <w:multiLevelType w:val="hybridMultilevel"/>
    <w:tmpl w:val="ABA0A22C"/>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C4051FD"/>
    <w:multiLevelType w:val="hybridMultilevel"/>
    <w:tmpl w:val="28BE8390"/>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hint="default"/>
      </w:rPr>
    </w:lvl>
    <w:lvl w:ilvl="2" w:tplc="04090005">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15:restartNumberingAfterBreak="0">
    <w:nsid w:val="3CAE2BD1"/>
    <w:multiLevelType w:val="hybridMultilevel"/>
    <w:tmpl w:val="6E0A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A0A6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4" w15:restartNumberingAfterBreak="0">
    <w:nsid w:val="51ED3BF8"/>
    <w:multiLevelType w:val="hybridMultilevel"/>
    <w:tmpl w:val="9732F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82248B"/>
    <w:multiLevelType w:val="hybridMultilevel"/>
    <w:tmpl w:val="58FC3A7E"/>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hint="default"/>
      </w:rPr>
    </w:lvl>
    <w:lvl w:ilvl="2" w:tplc="04090005">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6" w15:restartNumberingAfterBreak="0">
    <w:nsid w:val="67126FE7"/>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6AF347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20C1139"/>
    <w:multiLevelType w:val="hybridMultilevel"/>
    <w:tmpl w:val="EE2A669C"/>
    <w:lvl w:ilvl="0" w:tplc="25C68A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4E0876"/>
    <w:multiLevelType w:val="hybridMultilevel"/>
    <w:tmpl w:val="7346AE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BF11794"/>
    <w:multiLevelType w:val="hybridMultilevel"/>
    <w:tmpl w:val="7D4E7DE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17"/>
  </w:num>
  <w:num w:numId="6">
    <w:abstractNumId w:val="13"/>
  </w:num>
  <w:num w:numId="7">
    <w:abstractNumId w:val="16"/>
  </w:num>
  <w:num w:numId="8">
    <w:abstractNumId w:val="14"/>
  </w:num>
  <w:num w:numId="9">
    <w:abstractNumId w:val="9"/>
  </w:num>
  <w:num w:numId="10">
    <w:abstractNumId w:val="4"/>
  </w:num>
  <w:num w:numId="11">
    <w:abstractNumId w:val="3"/>
  </w:num>
  <w:num w:numId="12">
    <w:abstractNumId w:val="5"/>
  </w:num>
  <w:num w:numId="13">
    <w:abstractNumId w:val="6"/>
  </w:num>
  <w:num w:numId="14">
    <w:abstractNumId w:val="8"/>
  </w:num>
  <w:num w:numId="15">
    <w:abstractNumId w:val="12"/>
  </w:num>
  <w:num w:numId="16">
    <w:abstractNumId w:val="19"/>
  </w:num>
  <w:num w:numId="17">
    <w:abstractNumId w:val="11"/>
  </w:num>
  <w:num w:numId="18">
    <w:abstractNumId w:val="15"/>
  </w:num>
  <w:num w:numId="19">
    <w:abstractNumId w:val="18"/>
  </w:num>
  <w:num w:numId="20">
    <w:abstractNumId w:val="13"/>
  </w:num>
  <w:num w:numId="21">
    <w:abstractNumId w:val="13"/>
  </w:num>
  <w:num w:numId="22">
    <w:abstractNumId w:val="13"/>
  </w:num>
  <w:num w:numId="23">
    <w:abstractNumId w:val="13"/>
  </w:num>
  <w:num w:numId="24">
    <w:abstractNumId w:val="20"/>
  </w:num>
  <w:num w:numId="25">
    <w:abstractNumId w:val="13"/>
  </w:num>
  <w:num w:numId="26">
    <w:abstractNumId w:val="13"/>
  </w:num>
  <w:num w:numId="27">
    <w:abstractNumId w:val="13"/>
  </w:num>
  <w:num w:numId="28">
    <w:abstractNumId w:val="13"/>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C81"/>
    <w:rsid w:val="00027BC4"/>
    <w:rsid w:val="000A1DA2"/>
    <w:rsid w:val="000F78CB"/>
    <w:rsid w:val="00112FCA"/>
    <w:rsid w:val="00133815"/>
    <w:rsid w:val="0013766F"/>
    <w:rsid w:val="00154F89"/>
    <w:rsid w:val="00160CE9"/>
    <w:rsid w:val="001676D6"/>
    <w:rsid w:val="00174390"/>
    <w:rsid w:val="00177C81"/>
    <w:rsid w:val="00184A17"/>
    <w:rsid w:val="001854F6"/>
    <w:rsid w:val="001D2623"/>
    <w:rsid w:val="001E32C7"/>
    <w:rsid w:val="00217544"/>
    <w:rsid w:val="0022128C"/>
    <w:rsid w:val="002328A3"/>
    <w:rsid w:val="002455E5"/>
    <w:rsid w:val="00254EF5"/>
    <w:rsid w:val="0027582C"/>
    <w:rsid w:val="002B0D70"/>
    <w:rsid w:val="002D0747"/>
    <w:rsid w:val="0031679B"/>
    <w:rsid w:val="00320768"/>
    <w:rsid w:val="0032587F"/>
    <w:rsid w:val="00326419"/>
    <w:rsid w:val="0034289E"/>
    <w:rsid w:val="00347D82"/>
    <w:rsid w:val="00383992"/>
    <w:rsid w:val="0038619B"/>
    <w:rsid w:val="003B39F1"/>
    <w:rsid w:val="004741DA"/>
    <w:rsid w:val="00496E89"/>
    <w:rsid w:val="004A3F09"/>
    <w:rsid w:val="004B1081"/>
    <w:rsid w:val="004C046D"/>
    <w:rsid w:val="004F4753"/>
    <w:rsid w:val="00500EB4"/>
    <w:rsid w:val="005144C3"/>
    <w:rsid w:val="00523996"/>
    <w:rsid w:val="00553483"/>
    <w:rsid w:val="005926B0"/>
    <w:rsid w:val="005E199E"/>
    <w:rsid w:val="0060638C"/>
    <w:rsid w:val="006431D8"/>
    <w:rsid w:val="0067712D"/>
    <w:rsid w:val="006B2D6D"/>
    <w:rsid w:val="006C7E65"/>
    <w:rsid w:val="006D021D"/>
    <w:rsid w:val="006F7C3B"/>
    <w:rsid w:val="007148C1"/>
    <w:rsid w:val="00721224"/>
    <w:rsid w:val="007310F7"/>
    <w:rsid w:val="00736860"/>
    <w:rsid w:val="0073736D"/>
    <w:rsid w:val="00740CA3"/>
    <w:rsid w:val="00741A56"/>
    <w:rsid w:val="00773F91"/>
    <w:rsid w:val="007A2991"/>
    <w:rsid w:val="007E58AE"/>
    <w:rsid w:val="007E6483"/>
    <w:rsid w:val="007F303D"/>
    <w:rsid w:val="00820C56"/>
    <w:rsid w:val="00892464"/>
    <w:rsid w:val="008929E1"/>
    <w:rsid w:val="0089343A"/>
    <w:rsid w:val="008A045A"/>
    <w:rsid w:val="008A31A2"/>
    <w:rsid w:val="008B02B4"/>
    <w:rsid w:val="008B0605"/>
    <w:rsid w:val="008F3D79"/>
    <w:rsid w:val="00926ED7"/>
    <w:rsid w:val="009471D2"/>
    <w:rsid w:val="00997445"/>
    <w:rsid w:val="009E3D75"/>
    <w:rsid w:val="00A4551A"/>
    <w:rsid w:val="00A84330"/>
    <w:rsid w:val="00A85E89"/>
    <w:rsid w:val="00AA0013"/>
    <w:rsid w:val="00AC00E6"/>
    <w:rsid w:val="00AF27D6"/>
    <w:rsid w:val="00B14F40"/>
    <w:rsid w:val="00B2286C"/>
    <w:rsid w:val="00B24730"/>
    <w:rsid w:val="00BA209A"/>
    <w:rsid w:val="00BB46F5"/>
    <w:rsid w:val="00C03228"/>
    <w:rsid w:val="00CF6E16"/>
    <w:rsid w:val="00D24F2A"/>
    <w:rsid w:val="00D62019"/>
    <w:rsid w:val="00D669DD"/>
    <w:rsid w:val="00D72B5E"/>
    <w:rsid w:val="00D968EF"/>
    <w:rsid w:val="00DE02FB"/>
    <w:rsid w:val="00DF0B47"/>
    <w:rsid w:val="00E2326E"/>
    <w:rsid w:val="00E3123B"/>
    <w:rsid w:val="00E52C93"/>
    <w:rsid w:val="00E75CE9"/>
    <w:rsid w:val="00E85E4B"/>
    <w:rsid w:val="00E95A96"/>
    <w:rsid w:val="00E95D88"/>
    <w:rsid w:val="00ED2087"/>
    <w:rsid w:val="00ED4C95"/>
    <w:rsid w:val="00EE6514"/>
    <w:rsid w:val="00F00101"/>
    <w:rsid w:val="00F065E2"/>
    <w:rsid w:val="00F254AD"/>
    <w:rsid w:val="00F4528E"/>
    <w:rsid w:val="00F566D3"/>
    <w:rsid w:val="00F56A54"/>
    <w:rsid w:val="00F75EA7"/>
    <w:rsid w:val="00FB5871"/>
    <w:rsid w:val="00FF57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48D5D"/>
  <w14:defaultImageDpi w14:val="300"/>
  <w15:docId w15:val="{4F9984BD-0A32-479B-8196-3E49E7DA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7F303D"/>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03D"/>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03D"/>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303D"/>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303D"/>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303D"/>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F303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303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303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1D8"/>
    <w:pPr>
      <w:ind w:left="720"/>
      <w:contextualSpacing/>
    </w:pPr>
  </w:style>
  <w:style w:type="character" w:customStyle="1" w:styleId="Heading1Char">
    <w:name w:val="Heading 1 Char"/>
    <w:basedOn w:val="DefaultParagraphFont"/>
    <w:link w:val="Heading1"/>
    <w:uiPriority w:val="9"/>
    <w:rsid w:val="007F30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30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0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30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F30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F30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F30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30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303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F27D6"/>
    <w:pPr>
      <w:tabs>
        <w:tab w:val="center" w:pos="4320"/>
        <w:tab w:val="right" w:pos="8640"/>
      </w:tabs>
    </w:pPr>
  </w:style>
  <w:style w:type="character" w:customStyle="1" w:styleId="HeaderChar">
    <w:name w:val="Header Char"/>
    <w:basedOn w:val="DefaultParagraphFont"/>
    <w:link w:val="Header"/>
    <w:uiPriority w:val="99"/>
    <w:rsid w:val="00AF27D6"/>
  </w:style>
  <w:style w:type="paragraph" w:styleId="Footer">
    <w:name w:val="footer"/>
    <w:basedOn w:val="Normal"/>
    <w:link w:val="FooterChar"/>
    <w:uiPriority w:val="99"/>
    <w:unhideWhenUsed/>
    <w:rsid w:val="00AF27D6"/>
    <w:pPr>
      <w:tabs>
        <w:tab w:val="center" w:pos="4320"/>
        <w:tab w:val="right" w:pos="8640"/>
      </w:tabs>
    </w:pPr>
  </w:style>
  <w:style w:type="character" w:customStyle="1" w:styleId="FooterChar">
    <w:name w:val="Footer Char"/>
    <w:basedOn w:val="DefaultParagraphFont"/>
    <w:link w:val="Footer"/>
    <w:uiPriority w:val="99"/>
    <w:rsid w:val="00AF27D6"/>
  </w:style>
  <w:style w:type="character" w:styleId="Hyperlink">
    <w:name w:val="Hyperlink"/>
    <w:basedOn w:val="DefaultParagraphFont"/>
    <w:uiPriority w:val="99"/>
    <w:unhideWhenUsed/>
    <w:rsid w:val="00820C56"/>
    <w:rPr>
      <w:color w:val="0000FF" w:themeColor="hyperlink"/>
      <w:u w:val="single"/>
    </w:rPr>
  </w:style>
  <w:style w:type="paragraph" w:styleId="FootnoteText">
    <w:name w:val="footnote text"/>
    <w:basedOn w:val="Normal"/>
    <w:link w:val="FootnoteTextChar"/>
    <w:uiPriority w:val="99"/>
    <w:semiHidden/>
    <w:unhideWhenUsed/>
    <w:rsid w:val="00254EF5"/>
    <w:rPr>
      <w:sz w:val="20"/>
      <w:szCs w:val="20"/>
    </w:rPr>
  </w:style>
  <w:style w:type="character" w:customStyle="1" w:styleId="FootnoteTextChar">
    <w:name w:val="Footnote Text Char"/>
    <w:basedOn w:val="DefaultParagraphFont"/>
    <w:link w:val="FootnoteText"/>
    <w:uiPriority w:val="99"/>
    <w:semiHidden/>
    <w:rsid w:val="00254EF5"/>
    <w:rPr>
      <w:sz w:val="20"/>
      <w:szCs w:val="20"/>
    </w:rPr>
  </w:style>
  <w:style w:type="character" w:styleId="FootnoteReference">
    <w:name w:val="footnote reference"/>
    <w:basedOn w:val="DefaultParagraphFont"/>
    <w:uiPriority w:val="99"/>
    <w:semiHidden/>
    <w:unhideWhenUsed/>
    <w:rsid w:val="00254E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10F159CED5F8449669B517D586ED14" ma:contentTypeVersion="10" ma:contentTypeDescription="Create a new document." ma:contentTypeScope="" ma:versionID="03c98b9a3c92f0aa3758f1e849820bc2">
  <xsd:schema xmlns:xsd="http://www.w3.org/2001/XMLSchema" xmlns:xs="http://www.w3.org/2001/XMLSchema" xmlns:p="http://schemas.microsoft.com/office/2006/metadata/properties" xmlns:ns3="26261283-ed6e-4415-8a03-15fb5e273054" targetNamespace="http://schemas.microsoft.com/office/2006/metadata/properties" ma:root="true" ma:fieldsID="60cd43c6fb86be7eace491730ae7f469" ns3:_="">
    <xsd:import namespace="26261283-ed6e-4415-8a03-15fb5e2730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61283-ed6e-4415-8a03-15fb5e273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100F9-36AD-4EB4-BAD6-5D895C4280C9}">
  <ds:schemaRefs>
    <ds:schemaRef ds:uri="http://schemas.microsoft.com/sharepoint/v3/contenttype/forms"/>
  </ds:schemaRefs>
</ds:datastoreItem>
</file>

<file path=customXml/itemProps2.xml><?xml version="1.0" encoding="utf-8"?>
<ds:datastoreItem xmlns:ds="http://schemas.openxmlformats.org/officeDocument/2006/customXml" ds:itemID="{9A16C714-6028-4D69-A86A-A3ACA6DD0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261283-ed6e-4415-8a03-15fb5e273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220AA2-3668-46E6-BD29-575C304FD1F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26261283-ed6e-4415-8a03-15fb5e273054"/>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E55F648B-B490-46CC-980B-75FF712C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Cranfield University</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Jenifer Jagielski</dc:creator>
  <cp:lastModifiedBy>Hooman Mehdizadeh Rad</cp:lastModifiedBy>
  <cp:revision>23</cp:revision>
  <cp:lastPrinted>2015-07-27T01:08:00Z</cp:lastPrinted>
  <dcterms:created xsi:type="dcterms:W3CDTF">2020-05-14T03:08:00Z</dcterms:created>
  <dcterms:modified xsi:type="dcterms:W3CDTF">2020-07-14T11:16:00Z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0x010100AC10F159CED5F8449669B517D586ED14</vt:lpwstr>
  </property>
</Properties>
</file>